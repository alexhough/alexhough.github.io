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6D2B60" w14:textId="0754BC2D" w:rsidR="001A2309" w:rsidRPr="001A2309" w:rsidRDefault="001A2309" w:rsidP="001A2309">
      <w:pPr>
        <w:pStyle w:val="Heading1"/>
        <w:rPr>
          <w:rFonts w:ascii="Open Sans SemiBold" w:hAnsi="Open Sans SemiBold" w:cs="Open Sans SemiBold"/>
          <w:b w:val="0"/>
          <w:color w:val="7030A0"/>
          <w:sz w:val="40"/>
        </w:rPr>
      </w:pPr>
      <w:r>
        <w:rPr>
          <w:rFonts w:ascii="Open Sans SemiBold" w:hAnsi="Open Sans SemiBold" w:cs="Open Sans SemiBold"/>
          <w:b w:val="0"/>
          <w:color w:val="7030A0"/>
          <w:sz w:val="40"/>
        </w:rPr>
        <w:t xml:space="preserve">Conflict </w:t>
      </w:r>
      <w:bookmarkStart w:id="0" w:name="_GoBack"/>
      <w:bookmarkEnd w:id="0"/>
      <w:r w:rsidRPr="001A2309">
        <w:rPr>
          <w:rFonts w:ascii="Open Sans SemiBold" w:hAnsi="Open Sans SemiBold" w:cs="Open Sans SemiBold"/>
          <w:b w:val="0"/>
          <w:color w:val="7030A0"/>
          <w:sz w:val="40"/>
        </w:rPr>
        <w:t>of Interest Policy</w:t>
      </w:r>
    </w:p>
    <w:p w14:paraId="648FA8F0" w14:textId="04FDEF3B" w:rsidR="001A2309" w:rsidRDefault="001A2309" w:rsidP="001A2309">
      <w:pPr>
        <w:pStyle w:val="Heading1"/>
        <w:rPr>
          <w:rFonts w:ascii="Open Sans Light" w:hAnsi="Open Sans Light" w:cs="Open Sans Light"/>
          <w:b w:val="0"/>
          <w:color w:val="5EADE0"/>
          <w:sz w:val="28"/>
        </w:rPr>
      </w:pPr>
    </w:p>
    <w:p w14:paraId="2DC32AC7" w14:textId="6225F0B1" w:rsidR="001A2309" w:rsidRPr="001A2309" w:rsidRDefault="001A2309" w:rsidP="001A2309">
      <w:pPr>
        <w:pStyle w:val="Heading1"/>
        <w:rPr>
          <w:rFonts w:ascii="Open Sans Light" w:hAnsi="Open Sans Light" w:cs="Open Sans Light"/>
          <w:b w:val="0"/>
          <w:color w:val="5EADE0"/>
          <w:sz w:val="28"/>
        </w:rPr>
      </w:pPr>
      <w:r w:rsidRPr="001A2309">
        <w:rPr>
          <w:rFonts w:ascii="Open Sans Light" w:hAnsi="Open Sans Light" w:cs="Open Sans Light"/>
          <w:b w:val="0"/>
          <w:color w:val="5EADE0"/>
          <w:sz w:val="28"/>
        </w:rPr>
        <w:t xml:space="preserve">Introduction </w:t>
      </w:r>
    </w:p>
    <w:p w14:paraId="334CEFEE" w14:textId="37745F30" w:rsidR="001A2309" w:rsidRPr="001A2309" w:rsidRDefault="001A2309" w:rsidP="001A2309">
      <w:pPr>
        <w:pStyle w:val="Heading1"/>
        <w:rPr>
          <w:b w:val="0"/>
          <w:sz w:val="24"/>
        </w:rPr>
      </w:pPr>
    </w:p>
    <w:p w14:paraId="299D5CEC" w14:textId="77777777" w:rsidR="001A2309" w:rsidRPr="001A2309" w:rsidRDefault="001A2309" w:rsidP="001A2309">
      <w:pPr>
        <w:pStyle w:val="Heading1"/>
        <w:rPr>
          <w:rFonts w:ascii="Open Sans Light" w:hAnsi="Open Sans Light" w:cs="Open Sans Light"/>
          <w:b w:val="0"/>
          <w:color w:val="5EADE0"/>
          <w:sz w:val="28"/>
        </w:rPr>
      </w:pPr>
      <w:r w:rsidRPr="001A2309">
        <w:rPr>
          <w:rFonts w:ascii="Open Sans Light" w:hAnsi="Open Sans Light" w:cs="Open Sans Light"/>
          <w:b w:val="0"/>
          <w:color w:val="5EADE0"/>
          <w:sz w:val="28"/>
        </w:rPr>
        <w:t>What is a conflict of interest?</w:t>
      </w:r>
    </w:p>
    <w:p w14:paraId="15028CF3" w14:textId="77777777" w:rsidR="001A2309" w:rsidRPr="001A2309" w:rsidRDefault="001A2309" w:rsidP="001A2309">
      <w:pPr>
        <w:pStyle w:val="Heading1"/>
        <w:rPr>
          <w:b w:val="0"/>
          <w:sz w:val="24"/>
        </w:rPr>
      </w:pPr>
      <w:r w:rsidRPr="001A2309">
        <w:rPr>
          <w:b w:val="0"/>
          <w:sz w:val="24"/>
        </w:rPr>
        <w:t>A conflict of interest occurs when someone’s personal interests conflict with their responsibility to act in the best interests of the charity. Personal interests include direct interests as well as those of family, friends, or other organisations a person may be involved with or have an interest in (for example, as an employee). It also includes a conflict between a board member’s duty to the organisation and another duty that the board member has elsewhere.</w:t>
      </w:r>
    </w:p>
    <w:p w14:paraId="1DE5F722" w14:textId="77777777" w:rsidR="001A2309" w:rsidRPr="001A2309" w:rsidRDefault="001A2309" w:rsidP="001A2309">
      <w:pPr>
        <w:pStyle w:val="Heading1"/>
        <w:rPr>
          <w:b w:val="0"/>
          <w:sz w:val="24"/>
        </w:rPr>
      </w:pPr>
    </w:p>
    <w:p w14:paraId="1A469750" w14:textId="77777777" w:rsidR="001A2309" w:rsidRPr="001A2309" w:rsidRDefault="001A2309" w:rsidP="001A2309">
      <w:pPr>
        <w:pStyle w:val="Heading1"/>
        <w:rPr>
          <w:b w:val="0"/>
          <w:sz w:val="24"/>
        </w:rPr>
      </w:pPr>
      <w:r w:rsidRPr="001A2309">
        <w:rPr>
          <w:b w:val="0"/>
          <w:sz w:val="24"/>
        </w:rPr>
        <w:t>Conflicts of interest may be ongoing, for example a trustee who is related to a service user or who is also a trustee for another local organisation or grant-maker; or they may be one-off for example a kitchen needing fitting and a trustee is a plumber.</w:t>
      </w:r>
    </w:p>
    <w:p w14:paraId="2127A83D" w14:textId="77777777" w:rsidR="001A2309" w:rsidRPr="001A2309" w:rsidRDefault="001A2309" w:rsidP="001A2309">
      <w:pPr>
        <w:pStyle w:val="Heading1"/>
        <w:rPr>
          <w:b w:val="0"/>
          <w:sz w:val="24"/>
        </w:rPr>
      </w:pPr>
    </w:p>
    <w:p w14:paraId="096DED47" w14:textId="2509988D" w:rsidR="001A2309" w:rsidRPr="001A2309" w:rsidRDefault="001A2309" w:rsidP="001A2309">
      <w:pPr>
        <w:pStyle w:val="Heading1"/>
        <w:rPr>
          <w:b w:val="0"/>
          <w:sz w:val="24"/>
        </w:rPr>
      </w:pPr>
      <w:r w:rsidRPr="001A2309">
        <w:rPr>
          <w:b w:val="0"/>
          <w:sz w:val="24"/>
        </w:rPr>
        <w:t xml:space="preserve">Conflicts of interest can be common; they just need to </w:t>
      </w:r>
      <w:r>
        <w:rPr>
          <w:b w:val="0"/>
          <w:sz w:val="24"/>
        </w:rPr>
        <w:t xml:space="preserve">be </w:t>
      </w:r>
      <w:r w:rsidRPr="001A2309">
        <w:rPr>
          <w:b w:val="0"/>
          <w:sz w:val="24"/>
        </w:rPr>
        <w:t>managed well to prevent anything interfering with an ability to make a decision in the best interest of the charity.</w:t>
      </w:r>
    </w:p>
    <w:p w14:paraId="59346A59" w14:textId="77777777" w:rsidR="001A2309" w:rsidRPr="001A2309" w:rsidRDefault="001A2309" w:rsidP="001A2309">
      <w:pPr>
        <w:pStyle w:val="Heading1"/>
        <w:rPr>
          <w:b w:val="0"/>
          <w:sz w:val="24"/>
        </w:rPr>
      </w:pPr>
    </w:p>
    <w:p w14:paraId="4AE0C2F4" w14:textId="77777777" w:rsidR="001A2309" w:rsidRPr="001A2309" w:rsidRDefault="001A2309" w:rsidP="001A2309">
      <w:pPr>
        <w:pStyle w:val="Heading1"/>
        <w:rPr>
          <w:rFonts w:eastAsia="Times New Roman" w:cs="Arial"/>
          <w:b w:val="0"/>
          <w:sz w:val="24"/>
        </w:rPr>
      </w:pPr>
    </w:p>
    <w:p w14:paraId="2BA3F6B0" w14:textId="77777777" w:rsidR="001A2309" w:rsidRPr="001A2309" w:rsidRDefault="001A2309" w:rsidP="001A2309">
      <w:pPr>
        <w:pStyle w:val="Heading1"/>
        <w:rPr>
          <w:rFonts w:ascii="Open Sans Light" w:eastAsia="Calibri" w:hAnsi="Open Sans Light" w:cs="Open Sans Light"/>
          <w:b w:val="0"/>
          <w:color w:val="5EADE0"/>
          <w:sz w:val="28"/>
        </w:rPr>
      </w:pPr>
      <w:r w:rsidRPr="001A2309">
        <w:rPr>
          <w:rFonts w:ascii="Open Sans Light" w:eastAsia="Calibri" w:hAnsi="Open Sans Light" w:cs="Open Sans Light"/>
          <w:b w:val="0"/>
          <w:color w:val="5EADE0"/>
          <w:sz w:val="28"/>
        </w:rPr>
        <w:t>Example Policy</w:t>
      </w:r>
    </w:p>
    <w:p w14:paraId="2A44838C" w14:textId="77777777" w:rsidR="001A2309" w:rsidRDefault="001A2309" w:rsidP="001A2309">
      <w:pPr>
        <w:pStyle w:val="Heading1"/>
        <w:rPr>
          <w:rFonts w:eastAsia="Calibri" w:cs="Arial"/>
          <w:b w:val="0"/>
          <w:sz w:val="24"/>
        </w:rPr>
      </w:pPr>
    </w:p>
    <w:p w14:paraId="4C3B94EE" w14:textId="77777777" w:rsidR="001A2309" w:rsidRPr="001A2309" w:rsidRDefault="001A2309" w:rsidP="001A2309">
      <w:pPr>
        <w:pStyle w:val="Heading1"/>
        <w:rPr>
          <w:rFonts w:eastAsia="Calibri" w:cs="Arial"/>
          <w:b w:val="0"/>
          <w:sz w:val="24"/>
        </w:rPr>
      </w:pPr>
      <w:r w:rsidRPr="001A2309">
        <w:rPr>
          <w:rFonts w:eastAsia="Calibri" w:cs="Arial"/>
          <w:b w:val="0"/>
          <w:sz w:val="24"/>
        </w:rPr>
        <w:t>XXXXX is committed to ensuring its decisions and decision-making processes are, and are seen to be, free from personal bias and do not unfairly favour any individual connected with the charity.</w:t>
      </w:r>
    </w:p>
    <w:p w14:paraId="21774DE1" w14:textId="77777777" w:rsidR="001A2309" w:rsidRDefault="001A2309" w:rsidP="001A2309">
      <w:pPr>
        <w:pStyle w:val="Heading1"/>
        <w:rPr>
          <w:rFonts w:eastAsia="Calibri" w:cs="Arial"/>
          <w:b w:val="0"/>
          <w:sz w:val="24"/>
        </w:rPr>
      </w:pPr>
    </w:p>
    <w:p w14:paraId="24CD43E2" w14:textId="77777777" w:rsidR="001A2309" w:rsidRPr="001A2309" w:rsidRDefault="001A2309" w:rsidP="001A2309">
      <w:pPr>
        <w:pStyle w:val="Heading1"/>
        <w:rPr>
          <w:rFonts w:eastAsia="Calibri" w:cs="Arial"/>
          <w:b w:val="0"/>
          <w:sz w:val="24"/>
        </w:rPr>
      </w:pPr>
      <w:r w:rsidRPr="001A2309">
        <w:rPr>
          <w:rFonts w:eastAsia="Calibri" w:cs="Arial"/>
          <w:b w:val="0"/>
          <w:sz w:val="24"/>
        </w:rPr>
        <w:t>It is the policy of XXXXX to:</w:t>
      </w:r>
    </w:p>
    <w:p w14:paraId="71B1EB46" w14:textId="77777777" w:rsidR="001A2309" w:rsidRPr="001A2309" w:rsidRDefault="001A2309" w:rsidP="001A2309">
      <w:pPr>
        <w:pStyle w:val="Heading1"/>
        <w:numPr>
          <w:ilvl w:val="0"/>
          <w:numId w:val="4"/>
        </w:numPr>
        <w:rPr>
          <w:rFonts w:eastAsia="ヒラギノ角ゴ Pro W3" w:cs="Arial"/>
          <w:b w:val="0"/>
          <w:sz w:val="24"/>
        </w:rPr>
      </w:pPr>
      <w:r w:rsidRPr="001A2309">
        <w:rPr>
          <w:rFonts w:eastAsia="Calibri" w:cs="Arial"/>
          <w:b w:val="0"/>
          <w:sz w:val="24"/>
        </w:rPr>
        <w:t>Ensure every trustee/director/member of the management committee understands what constitutes a conflict of interest and that they have a responsibility to recognise and declare any conflicts that might arise for them.</w:t>
      </w:r>
    </w:p>
    <w:p w14:paraId="519BC2C8" w14:textId="77777777" w:rsidR="001A2309" w:rsidRPr="001A2309" w:rsidRDefault="001A2309" w:rsidP="001A2309">
      <w:pPr>
        <w:pStyle w:val="Heading1"/>
        <w:numPr>
          <w:ilvl w:val="0"/>
          <w:numId w:val="4"/>
        </w:numPr>
        <w:rPr>
          <w:rFonts w:eastAsia="ヒラギノ角ゴ Pro W3" w:cs="Arial"/>
          <w:b w:val="0"/>
          <w:sz w:val="24"/>
        </w:rPr>
      </w:pPr>
      <w:r w:rsidRPr="001A2309">
        <w:rPr>
          <w:rFonts w:eastAsia="Calibri" w:cs="Arial"/>
          <w:b w:val="0"/>
          <w:sz w:val="24"/>
        </w:rPr>
        <w:t>Have a register of interests for any trustee/director/member of the management committee and this is to be reviewed annually.</w:t>
      </w:r>
    </w:p>
    <w:p w14:paraId="5F8C514A" w14:textId="77777777" w:rsidR="001A2309" w:rsidRPr="001A2309" w:rsidRDefault="001A2309" w:rsidP="001A2309">
      <w:pPr>
        <w:pStyle w:val="Heading1"/>
        <w:numPr>
          <w:ilvl w:val="0"/>
          <w:numId w:val="4"/>
        </w:numPr>
        <w:rPr>
          <w:rFonts w:eastAsia="ヒラギノ角ゴ Pro W3" w:cs="Arial"/>
          <w:b w:val="0"/>
          <w:sz w:val="24"/>
        </w:rPr>
      </w:pPr>
      <w:r w:rsidRPr="001A2309">
        <w:rPr>
          <w:rFonts w:eastAsia="Calibri" w:cs="Arial"/>
          <w:b w:val="0"/>
          <w:sz w:val="24"/>
        </w:rPr>
        <w:t>Document the conflict and the action(s) taken to ensure that the conflict does not affect the decision making of the organisation</w:t>
      </w:r>
    </w:p>
    <w:p w14:paraId="25176D89" w14:textId="77777777" w:rsidR="001A2309" w:rsidRPr="001A2309" w:rsidRDefault="001A2309" w:rsidP="001A2309">
      <w:pPr>
        <w:pStyle w:val="Heading1"/>
        <w:rPr>
          <w:rFonts w:eastAsia="Calibri" w:cs="Arial"/>
          <w:b w:val="0"/>
          <w:sz w:val="24"/>
        </w:rPr>
      </w:pPr>
    </w:p>
    <w:p w14:paraId="0ED1D898" w14:textId="77777777" w:rsidR="001A2309" w:rsidRPr="001A2309" w:rsidRDefault="001A2309" w:rsidP="001A2309">
      <w:pPr>
        <w:pStyle w:val="Heading1"/>
        <w:rPr>
          <w:rFonts w:ascii="Open Sans Light" w:eastAsia="ヒラギノ角ゴ Pro W3" w:hAnsi="Open Sans Light" w:cs="Open Sans Light"/>
          <w:b w:val="0"/>
          <w:color w:val="5EADE0"/>
          <w:sz w:val="28"/>
          <w:lang w:eastAsia="en-GB"/>
        </w:rPr>
      </w:pPr>
      <w:r w:rsidRPr="001A2309">
        <w:rPr>
          <w:rFonts w:ascii="Open Sans Light" w:eastAsia="ヒラギノ角ゴ Pro W3" w:hAnsi="Open Sans Light" w:cs="Open Sans Light"/>
          <w:b w:val="0"/>
          <w:color w:val="5EADE0"/>
          <w:sz w:val="28"/>
          <w:lang w:eastAsia="en-GB"/>
        </w:rPr>
        <w:t>Procedure</w:t>
      </w:r>
    </w:p>
    <w:p w14:paraId="236EFF0F" w14:textId="77777777" w:rsidR="001A2309" w:rsidRPr="001A2309" w:rsidRDefault="001A2309" w:rsidP="001A2309">
      <w:pPr>
        <w:pStyle w:val="Heading1"/>
        <w:rPr>
          <w:rFonts w:eastAsia="Calibri" w:cs="Arial"/>
          <w:b w:val="0"/>
          <w:sz w:val="24"/>
        </w:rPr>
      </w:pPr>
      <w:r w:rsidRPr="001A2309">
        <w:rPr>
          <w:rFonts w:eastAsia="Calibri" w:cs="Arial"/>
          <w:b w:val="0"/>
          <w:sz w:val="24"/>
        </w:rPr>
        <w:t>When a trustee/director/member of the management committee identifies that they have a potential conflict of interest they must:</w:t>
      </w:r>
    </w:p>
    <w:p w14:paraId="743BB2FF" w14:textId="77777777" w:rsidR="001A2309" w:rsidRPr="001A2309" w:rsidRDefault="001A2309" w:rsidP="001A2309">
      <w:pPr>
        <w:pStyle w:val="Heading1"/>
        <w:numPr>
          <w:ilvl w:val="0"/>
          <w:numId w:val="5"/>
        </w:numPr>
        <w:rPr>
          <w:rFonts w:eastAsia="ヒラギノ角ゴ Pro W3" w:cs="Arial"/>
          <w:b w:val="0"/>
          <w:sz w:val="24"/>
        </w:rPr>
      </w:pPr>
      <w:r w:rsidRPr="001A2309">
        <w:rPr>
          <w:rFonts w:eastAsia="Calibri" w:cs="Arial"/>
          <w:b w:val="0"/>
          <w:sz w:val="24"/>
        </w:rPr>
        <w:t>Declare it as soon as they become aware of it;</w:t>
      </w:r>
    </w:p>
    <w:p w14:paraId="314EC498" w14:textId="77777777" w:rsidR="001A2309" w:rsidRPr="001A2309" w:rsidRDefault="001A2309" w:rsidP="001A2309">
      <w:pPr>
        <w:pStyle w:val="Heading1"/>
        <w:numPr>
          <w:ilvl w:val="0"/>
          <w:numId w:val="5"/>
        </w:numPr>
        <w:rPr>
          <w:rFonts w:eastAsia="ヒラギノ角ゴ Pro W3" w:cs="Arial"/>
          <w:b w:val="0"/>
          <w:sz w:val="24"/>
        </w:rPr>
      </w:pPr>
      <w:r w:rsidRPr="001A2309">
        <w:rPr>
          <w:rFonts w:eastAsia="Calibri" w:cs="Arial"/>
          <w:b w:val="0"/>
          <w:sz w:val="24"/>
        </w:rPr>
        <w:lastRenderedPageBreak/>
        <w:t>Ensure it is entered in the conflict of interest register (ongoing conflicts), and/or documented in board minutes;</w:t>
      </w:r>
    </w:p>
    <w:p w14:paraId="35D8BAAF" w14:textId="77777777" w:rsidR="001A2309" w:rsidRPr="001A2309" w:rsidRDefault="001A2309" w:rsidP="001A2309">
      <w:pPr>
        <w:pStyle w:val="Heading1"/>
        <w:numPr>
          <w:ilvl w:val="0"/>
          <w:numId w:val="5"/>
        </w:numPr>
        <w:rPr>
          <w:rFonts w:eastAsia="ヒラギノ角ゴ Pro W3" w:cs="Arial"/>
          <w:b w:val="0"/>
          <w:sz w:val="24"/>
        </w:rPr>
      </w:pPr>
      <w:r w:rsidRPr="001A2309">
        <w:rPr>
          <w:rFonts w:eastAsia="Calibri" w:cs="Arial"/>
          <w:b w:val="0"/>
          <w:sz w:val="24"/>
        </w:rPr>
        <w:t>Not take part in any discussions relating to the matter;</w:t>
      </w:r>
    </w:p>
    <w:p w14:paraId="567E9FA5" w14:textId="77777777" w:rsidR="001A2309" w:rsidRPr="001A2309" w:rsidRDefault="001A2309" w:rsidP="001A2309">
      <w:pPr>
        <w:pStyle w:val="Heading1"/>
        <w:numPr>
          <w:ilvl w:val="0"/>
          <w:numId w:val="5"/>
        </w:numPr>
        <w:rPr>
          <w:rFonts w:eastAsia="ヒラギノ角ゴ Pro W3" w:cs="Arial"/>
          <w:b w:val="0"/>
          <w:sz w:val="24"/>
        </w:rPr>
      </w:pPr>
      <w:r w:rsidRPr="001A2309">
        <w:rPr>
          <w:rFonts w:eastAsia="Calibri" w:cs="Arial"/>
          <w:b w:val="0"/>
          <w:sz w:val="24"/>
        </w:rPr>
        <w:t>Not take part in any decision making related to the matter;</w:t>
      </w:r>
    </w:p>
    <w:p w14:paraId="52BF4F23" w14:textId="77777777" w:rsidR="001A2309" w:rsidRPr="001A2309" w:rsidRDefault="001A2309" w:rsidP="001A2309">
      <w:pPr>
        <w:pStyle w:val="Heading1"/>
        <w:numPr>
          <w:ilvl w:val="0"/>
          <w:numId w:val="5"/>
        </w:numPr>
        <w:rPr>
          <w:rFonts w:eastAsia="ヒラギノ角ゴ Pro W3" w:cs="Arial"/>
          <w:b w:val="0"/>
          <w:sz w:val="24"/>
        </w:rPr>
      </w:pPr>
      <w:r w:rsidRPr="001A2309">
        <w:rPr>
          <w:rFonts w:eastAsia="Calibri" w:cs="Arial"/>
          <w:b w:val="0"/>
          <w:sz w:val="24"/>
        </w:rPr>
        <w:t>Not be counted in the quorum for decision making related to the matter.</w:t>
      </w:r>
    </w:p>
    <w:p w14:paraId="104BD586" w14:textId="77777777" w:rsidR="001A2309" w:rsidRPr="001A2309" w:rsidRDefault="001A2309" w:rsidP="001A2309">
      <w:pPr>
        <w:pStyle w:val="Heading1"/>
        <w:rPr>
          <w:rFonts w:eastAsia="Calibri" w:cs="Arial"/>
          <w:b w:val="0"/>
          <w:sz w:val="24"/>
        </w:rPr>
      </w:pPr>
    </w:p>
    <w:p w14:paraId="484B270F" w14:textId="77777777" w:rsidR="001A2309" w:rsidRPr="001A2309" w:rsidRDefault="001A2309" w:rsidP="001A2309">
      <w:pPr>
        <w:pStyle w:val="Heading1"/>
        <w:rPr>
          <w:rFonts w:eastAsia="Calibri" w:cs="Arial"/>
          <w:b w:val="0"/>
          <w:sz w:val="24"/>
        </w:rPr>
      </w:pPr>
      <w:r w:rsidRPr="001A2309">
        <w:rPr>
          <w:rFonts w:eastAsia="Calibri" w:cs="Arial"/>
          <w:b w:val="0"/>
          <w:sz w:val="24"/>
        </w:rPr>
        <w:t>In the interests of open discussion, a trustee/director/member of the management committee affected by a conflict of interest must leave the room while related discussion / decision making is taking place, unless there is good reason for them to stay.</w:t>
      </w:r>
    </w:p>
    <w:p w14:paraId="062638D4" w14:textId="77777777" w:rsidR="001A2309" w:rsidRPr="001A2309" w:rsidRDefault="001A2309" w:rsidP="001A2309">
      <w:pPr>
        <w:pStyle w:val="Heading1"/>
        <w:rPr>
          <w:rFonts w:eastAsia="Calibri" w:cs="Arial"/>
          <w:b w:val="0"/>
          <w:sz w:val="24"/>
        </w:rPr>
      </w:pPr>
    </w:p>
    <w:p w14:paraId="035ED058" w14:textId="77777777" w:rsidR="001A2309" w:rsidRPr="001A2309" w:rsidRDefault="001A2309" w:rsidP="001A2309">
      <w:pPr>
        <w:pStyle w:val="Heading1"/>
        <w:rPr>
          <w:rFonts w:eastAsia="Calibri" w:cs="Arial"/>
          <w:b w:val="0"/>
          <w:sz w:val="24"/>
        </w:rPr>
      </w:pPr>
      <w:r w:rsidRPr="001A2309">
        <w:rPr>
          <w:rFonts w:eastAsia="Calibri" w:cs="Arial"/>
          <w:b w:val="0"/>
          <w:sz w:val="24"/>
        </w:rPr>
        <w:t>The minutes should state:</w:t>
      </w:r>
    </w:p>
    <w:p w14:paraId="676B83B4" w14:textId="77777777" w:rsidR="001A2309" w:rsidRPr="001A2309" w:rsidRDefault="001A2309" w:rsidP="001A2309">
      <w:pPr>
        <w:pStyle w:val="Heading1"/>
        <w:numPr>
          <w:ilvl w:val="0"/>
          <w:numId w:val="6"/>
        </w:numPr>
        <w:rPr>
          <w:rFonts w:eastAsia="ヒラギノ角ゴ Pro W3" w:cs="Arial"/>
          <w:b w:val="0"/>
          <w:sz w:val="24"/>
        </w:rPr>
      </w:pPr>
      <w:r w:rsidRPr="001A2309">
        <w:rPr>
          <w:rFonts w:eastAsia="Calibri" w:cs="Arial"/>
          <w:b w:val="0"/>
          <w:sz w:val="24"/>
        </w:rPr>
        <w:t>The declared conflict;</w:t>
      </w:r>
    </w:p>
    <w:p w14:paraId="22A87206" w14:textId="77777777" w:rsidR="001A2309" w:rsidRPr="001A2309" w:rsidRDefault="001A2309" w:rsidP="001A2309">
      <w:pPr>
        <w:pStyle w:val="Heading1"/>
        <w:numPr>
          <w:ilvl w:val="0"/>
          <w:numId w:val="6"/>
        </w:numPr>
        <w:rPr>
          <w:rFonts w:eastAsia="ヒラギノ角ゴ Pro W3" w:cs="Arial"/>
          <w:b w:val="0"/>
          <w:sz w:val="24"/>
        </w:rPr>
      </w:pPr>
      <w:r w:rsidRPr="001A2309">
        <w:rPr>
          <w:rFonts w:eastAsia="Calibri" w:cs="Arial"/>
          <w:b w:val="0"/>
          <w:sz w:val="24"/>
        </w:rPr>
        <w:t>Whether the trustee/director/member of the management committee left the room, or the reason they were asked to stay;</w:t>
      </w:r>
    </w:p>
    <w:p w14:paraId="332B1DA8" w14:textId="77777777" w:rsidR="001A2309" w:rsidRPr="001A2309" w:rsidRDefault="001A2309" w:rsidP="001A2309">
      <w:pPr>
        <w:pStyle w:val="Heading1"/>
        <w:numPr>
          <w:ilvl w:val="0"/>
          <w:numId w:val="6"/>
        </w:numPr>
        <w:rPr>
          <w:rFonts w:eastAsia="ヒラギノ角ゴ Pro W3" w:cs="Arial"/>
          <w:b w:val="0"/>
          <w:sz w:val="24"/>
        </w:rPr>
      </w:pPr>
      <w:r w:rsidRPr="001A2309">
        <w:rPr>
          <w:rFonts w:eastAsia="Calibri" w:cs="Arial"/>
          <w:b w:val="0"/>
          <w:sz w:val="24"/>
        </w:rPr>
        <w:t>That the trustee/director/member of the management committee took no part in discussion or decision making on the matter;</w:t>
      </w:r>
    </w:p>
    <w:p w14:paraId="181D88D4" w14:textId="77777777" w:rsidR="001A2309" w:rsidRPr="001A2309" w:rsidRDefault="001A2309" w:rsidP="001A2309">
      <w:pPr>
        <w:pStyle w:val="Heading1"/>
        <w:numPr>
          <w:ilvl w:val="0"/>
          <w:numId w:val="6"/>
        </w:numPr>
        <w:rPr>
          <w:rFonts w:eastAsia="ヒラギノ角ゴ Pro W3" w:cs="Arial"/>
          <w:b w:val="0"/>
          <w:sz w:val="24"/>
        </w:rPr>
      </w:pPr>
      <w:r w:rsidRPr="001A2309">
        <w:rPr>
          <w:rFonts w:eastAsia="Calibri" w:cs="Arial"/>
          <w:b w:val="0"/>
          <w:sz w:val="24"/>
        </w:rPr>
        <w:t>That the meeting was quorate (not counting the affected trustee/director/member of the management committee);</w:t>
      </w:r>
    </w:p>
    <w:p w14:paraId="4016FBD7" w14:textId="50C41BF9" w:rsidR="001A2309" w:rsidRPr="001A2309" w:rsidRDefault="001A2309" w:rsidP="001A2309">
      <w:pPr>
        <w:pStyle w:val="Heading1"/>
        <w:numPr>
          <w:ilvl w:val="0"/>
          <w:numId w:val="6"/>
        </w:numPr>
        <w:rPr>
          <w:rFonts w:eastAsia="ヒラギノ角ゴ Pro W3" w:cs="Arial"/>
          <w:b w:val="0"/>
          <w:sz w:val="24"/>
        </w:rPr>
      </w:pPr>
      <w:r w:rsidRPr="001A2309">
        <w:rPr>
          <w:rFonts w:eastAsia="Calibri" w:cs="Arial"/>
          <w:b w:val="0"/>
          <w:sz w:val="24"/>
        </w:rPr>
        <w:t>Any other actio</w:t>
      </w:r>
      <w:r>
        <w:rPr>
          <w:rFonts w:eastAsia="Calibri" w:cs="Arial"/>
          <w:b w:val="0"/>
          <w:sz w:val="24"/>
        </w:rPr>
        <w:t>ns taken to manage the conflict</w:t>
      </w:r>
    </w:p>
    <w:p w14:paraId="4CC8443E" w14:textId="77777777" w:rsidR="001A2309" w:rsidRPr="001A2309" w:rsidRDefault="001A2309" w:rsidP="001A2309">
      <w:pPr>
        <w:pStyle w:val="Heading1"/>
        <w:rPr>
          <w:rFonts w:eastAsia="Calibri" w:cs="Arial"/>
          <w:b w:val="0"/>
          <w:sz w:val="24"/>
        </w:rPr>
      </w:pPr>
    </w:p>
    <w:p w14:paraId="39EECFE5" w14:textId="77777777" w:rsidR="001A2309" w:rsidRPr="001A2309" w:rsidRDefault="001A2309" w:rsidP="001A2309">
      <w:pPr>
        <w:pStyle w:val="Heading1"/>
        <w:rPr>
          <w:rFonts w:eastAsia="Calibri" w:cs="Arial"/>
          <w:b w:val="0"/>
          <w:sz w:val="24"/>
        </w:rPr>
      </w:pPr>
      <w:r w:rsidRPr="001A2309">
        <w:rPr>
          <w:rFonts w:eastAsia="Calibri" w:cs="Arial"/>
          <w:b w:val="0"/>
          <w:sz w:val="24"/>
        </w:rPr>
        <w:t>If a trustee is unsure what to declare, they should err on the side of caution and discuss the matter with [named position e.g. Chair] for confidential guidance.</w:t>
      </w:r>
    </w:p>
    <w:p w14:paraId="19AA6813" w14:textId="77777777" w:rsidR="001A2309" w:rsidRPr="001A2309" w:rsidRDefault="001A2309" w:rsidP="001A2309">
      <w:pPr>
        <w:pStyle w:val="Heading1"/>
        <w:rPr>
          <w:rFonts w:eastAsia="Calibri" w:cs="Arial"/>
          <w:b w:val="0"/>
          <w:sz w:val="24"/>
        </w:rPr>
      </w:pPr>
    </w:p>
    <w:p w14:paraId="39675940" w14:textId="77777777" w:rsidR="001A2309" w:rsidRPr="001A2309" w:rsidRDefault="001A2309" w:rsidP="001A2309">
      <w:pPr>
        <w:pStyle w:val="Heading1"/>
        <w:rPr>
          <w:rFonts w:eastAsia="Calibri" w:cs="Arial"/>
          <w:b w:val="0"/>
          <w:sz w:val="24"/>
        </w:rPr>
      </w:pPr>
    </w:p>
    <w:p w14:paraId="4CD7B681" w14:textId="77777777" w:rsidR="001A2309" w:rsidRPr="001A2309" w:rsidRDefault="001A2309" w:rsidP="001A2309">
      <w:pPr>
        <w:pStyle w:val="Heading1"/>
        <w:rPr>
          <w:rFonts w:eastAsia="Calibri" w:cs="Arial"/>
          <w:b w:val="0"/>
          <w:sz w:val="24"/>
        </w:rPr>
      </w:pPr>
    </w:p>
    <w:p w14:paraId="0A814CEE" w14:textId="77777777" w:rsidR="001A2309" w:rsidRPr="001A2309" w:rsidRDefault="001A2309" w:rsidP="001A2309">
      <w:pPr>
        <w:pStyle w:val="Heading1"/>
        <w:rPr>
          <w:rFonts w:eastAsia="Calibri" w:cs="Arial"/>
          <w:b w:val="0"/>
          <w:sz w:val="24"/>
        </w:rPr>
      </w:pPr>
    </w:p>
    <w:p w14:paraId="1D7106AD" w14:textId="57F18A16" w:rsidR="001A2309" w:rsidRPr="001A2309" w:rsidRDefault="001A2309" w:rsidP="001A2309">
      <w:pPr>
        <w:pStyle w:val="Heading1"/>
        <w:rPr>
          <w:rFonts w:eastAsia="Calibri" w:cs="Arial"/>
          <w:b w:val="0"/>
          <w:i/>
          <w:sz w:val="24"/>
        </w:rPr>
      </w:pPr>
      <w:r w:rsidRPr="001A2309">
        <w:rPr>
          <w:rFonts w:eastAsia="Calibri" w:cs="Arial"/>
          <w:b w:val="0"/>
          <w:sz w:val="24"/>
        </w:rPr>
        <w:t>POLICY DATED: (</w:t>
      </w:r>
      <w:r w:rsidRPr="001A2309">
        <w:rPr>
          <w:rFonts w:eastAsia="Calibri" w:cs="Arial"/>
          <w:b w:val="0"/>
          <w:i/>
          <w:sz w:val="24"/>
        </w:rPr>
        <w:t>insert date when approved by trustees/board)</w:t>
      </w:r>
    </w:p>
    <w:p w14:paraId="1419E7E0" w14:textId="77777777" w:rsidR="001A2309" w:rsidRPr="001A2309" w:rsidRDefault="001A2309" w:rsidP="001A2309">
      <w:pPr>
        <w:pStyle w:val="Heading1"/>
        <w:rPr>
          <w:rFonts w:eastAsia="Calibri" w:cs="Arial"/>
          <w:b w:val="0"/>
          <w:sz w:val="24"/>
        </w:rPr>
      </w:pPr>
    </w:p>
    <w:p w14:paraId="40E14BB9" w14:textId="77777777" w:rsidR="001A2309" w:rsidRPr="001A2309" w:rsidRDefault="001A2309" w:rsidP="001A2309">
      <w:pPr>
        <w:pStyle w:val="Heading1"/>
        <w:rPr>
          <w:rFonts w:eastAsia="Calibri" w:cs="Arial"/>
          <w:b w:val="0"/>
          <w:sz w:val="24"/>
        </w:rPr>
      </w:pPr>
    </w:p>
    <w:p w14:paraId="1E22DFC3" w14:textId="713DBB9A" w:rsidR="001A2309" w:rsidRPr="001A2309" w:rsidRDefault="001A2309" w:rsidP="001A2309">
      <w:pPr>
        <w:pStyle w:val="Heading1"/>
        <w:rPr>
          <w:rFonts w:eastAsia="Calibri" w:cs="Arial"/>
          <w:b w:val="0"/>
          <w:i/>
          <w:sz w:val="24"/>
        </w:rPr>
      </w:pPr>
      <w:r w:rsidRPr="001A2309">
        <w:rPr>
          <w:rFonts w:eastAsia="Calibri" w:cs="Arial"/>
          <w:b w:val="0"/>
          <w:sz w:val="24"/>
        </w:rPr>
        <w:t xml:space="preserve">REVIEW DATE:  </w:t>
      </w:r>
      <w:r w:rsidRPr="001A2309">
        <w:rPr>
          <w:rFonts w:eastAsia="Calibri" w:cs="Arial"/>
          <w:b w:val="0"/>
          <w:i/>
          <w:sz w:val="24"/>
        </w:rPr>
        <w:t xml:space="preserve">2 years after date of policy </w:t>
      </w:r>
    </w:p>
    <w:p w14:paraId="3AEEF05D" w14:textId="77777777" w:rsidR="001A2309" w:rsidRPr="001A2309" w:rsidRDefault="001A2309" w:rsidP="001A2309">
      <w:pPr>
        <w:pStyle w:val="Heading1"/>
        <w:rPr>
          <w:rFonts w:eastAsia="Calibri" w:cs="Arial"/>
          <w:b w:val="0"/>
          <w:i/>
          <w:sz w:val="24"/>
        </w:rPr>
      </w:pPr>
    </w:p>
    <w:p w14:paraId="7B880649" w14:textId="77777777" w:rsidR="001A2309" w:rsidRPr="001A2309" w:rsidRDefault="001A2309" w:rsidP="001A2309">
      <w:pPr>
        <w:pStyle w:val="Heading1"/>
        <w:rPr>
          <w:rFonts w:eastAsia="Calibri" w:cs="Arial"/>
          <w:b w:val="0"/>
          <w:i/>
          <w:sz w:val="24"/>
        </w:rPr>
      </w:pPr>
      <w:r w:rsidRPr="001A2309">
        <w:rPr>
          <w:rFonts w:eastAsia="Calibri" w:cs="Arial"/>
          <w:b w:val="0"/>
          <w:i/>
          <w:sz w:val="24"/>
        </w:rPr>
        <w:t>Sources</w:t>
      </w:r>
    </w:p>
    <w:p w14:paraId="2C660AF1" w14:textId="77777777" w:rsidR="001A2309" w:rsidRPr="001A2309" w:rsidRDefault="001A2309" w:rsidP="001A2309">
      <w:pPr>
        <w:pStyle w:val="Heading1"/>
        <w:rPr>
          <w:rFonts w:eastAsia="Calibri" w:cs="Arial"/>
          <w:b w:val="0"/>
          <w:i/>
          <w:sz w:val="24"/>
        </w:rPr>
      </w:pPr>
      <w:r w:rsidRPr="001A2309">
        <w:rPr>
          <w:rFonts w:eastAsia="Calibri" w:cs="Times New Roman"/>
          <w:b w:val="0"/>
          <w:sz w:val="24"/>
        </w:rPr>
        <w:t>Richmond Council for Voluntary Service</w:t>
      </w:r>
    </w:p>
    <w:p w14:paraId="61B34F6B" w14:textId="18A04B53" w:rsidR="00634880" w:rsidRPr="001A2309" w:rsidRDefault="00634880" w:rsidP="001A2309">
      <w:pPr>
        <w:pStyle w:val="Heading1"/>
        <w:rPr>
          <w:b w:val="0"/>
          <w:sz w:val="24"/>
        </w:rPr>
      </w:pPr>
    </w:p>
    <w:sectPr w:rsidR="00634880" w:rsidRPr="001A2309" w:rsidSect="00CA1FD5">
      <w:headerReference w:type="even" r:id="rId12"/>
      <w:headerReference w:type="default" r:id="rId13"/>
      <w:footerReference w:type="even" r:id="rId14"/>
      <w:footerReference w:type="default" r:id="rId15"/>
      <w:headerReference w:type="first" r:id="rId16"/>
      <w:footerReference w:type="first" r:id="rId17"/>
      <w:pgSz w:w="11900" w:h="16820"/>
      <w:pgMar w:top="1440" w:right="1080" w:bottom="1440" w:left="1080" w:header="993"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2EE96E0" w14:textId="77777777" w:rsidR="0034382B" w:rsidRDefault="0034382B" w:rsidP="00B325FD">
      <w:r>
        <w:separator/>
      </w:r>
    </w:p>
  </w:endnote>
  <w:endnote w:type="continuationSeparator" w:id="0">
    <w:p w14:paraId="3545AC72" w14:textId="77777777" w:rsidR="0034382B" w:rsidRDefault="0034382B" w:rsidP="00B325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ucida Grande">
    <w:charset w:val="00"/>
    <w:family w:val="auto"/>
    <w:pitch w:val="variable"/>
    <w:sig w:usb0="E1000AEF" w:usb1="5000A1FF" w:usb2="00000000" w:usb3="00000000" w:csb0="000001BF" w:csb1="00000000"/>
  </w:font>
  <w:font w:name="ヒラギノ角ゴ Pro W3">
    <w:altName w:val="Times New Roman"/>
    <w:charset w:val="00"/>
    <w:family w:val="roman"/>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Open Sans SemiBold">
    <w:panose1 w:val="020B0706030804020204"/>
    <w:charset w:val="00"/>
    <w:family w:val="swiss"/>
    <w:pitch w:val="variable"/>
    <w:sig w:usb0="E00002EF" w:usb1="4000205B" w:usb2="00000028" w:usb3="00000000" w:csb0="0000019F" w:csb1="00000000"/>
  </w:font>
  <w:font w:name="Roboto Light">
    <w:panose1 w:val="02000000000000000000"/>
    <w:charset w:val="00"/>
    <w:family w:val="auto"/>
    <w:pitch w:val="variable"/>
    <w:sig w:usb0="E00002FF" w:usb1="5000205B" w:usb2="0000002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Open Sans Light">
    <w:panose1 w:val="020B0306030504020204"/>
    <w:charset w:val="00"/>
    <w:family w:val="swiss"/>
    <w:pitch w:val="variable"/>
    <w:sig w:usb0="E00002EF" w:usb1="4000205B" w:usb2="00000028" w:usb3="00000000" w:csb0="0000019F" w:csb1="00000000"/>
  </w:font>
  <w:font w:name="Times">
    <w:altName w:val="Times New Roman"/>
    <w:panose1 w:val="02020603050405020304"/>
    <w:charset w:val="00"/>
    <w:family w:val="roman"/>
    <w:pitch w:val="variable"/>
    <w:sig w:usb0="E0002EFF" w:usb1="C000785B" w:usb2="00000009" w:usb3="00000000" w:csb0="000001FF" w:csb1="00000000"/>
  </w:font>
  <w:font w:name="MinionPro-Regular">
    <w:altName w:val="Minion Pro"/>
    <w:panose1 w:val="00000000000000000000"/>
    <w:charset w:val="4D"/>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402AB2" w14:textId="77777777" w:rsidR="0034382B" w:rsidRDefault="001A2309">
    <w:pPr>
      <w:pStyle w:val="Footer"/>
    </w:pPr>
    <w:sdt>
      <w:sdtPr>
        <w:id w:val="-559562183"/>
        <w:temporary/>
        <w:showingPlcHdr/>
      </w:sdtPr>
      <w:sdtEndPr/>
      <w:sdtContent>
        <w:r w:rsidR="0034382B">
          <w:t>[Type text]</w:t>
        </w:r>
      </w:sdtContent>
    </w:sdt>
    <w:r w:rsidR="0034382B">
      <w:ptab w:relativeTo="margin" w:alignment="center" w:leader="none"/>
    </w:r>
    <w:sdt>
      <w:sdtPr>
        <w:id w:val="1526756826"/>
        <w:temporary/>
        <w:showingPlcHdr/>
      </w:sdtPr>
      <w:sdtEndPr/>
      <w:sdtContent>
        <w:r w:rsidR="0034382B">
          <w:t>[Type text]</w:t>
        </w:r>
      </w:sdtContent>
    </w:sdt>
    <w:r w:rsidR="0034382B">
      <w:ptab w:relativeTo="margin" w:alignment="right" w:leader="none"/>
    </w:r>
    <w:sdt>
      <w:sdtPr>
        <w:id w:val="2038535047"/>
        <w:temporary/>
        <w:showingPlcHdr/>
      </w:sdtPr>
      <w:sdtEndPr/>
      <w:sdtContent>
        <w:r w:rsidR="0034382B">
          <w:t>[Type text]</w:t>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971405" w14:textId="0460B772" w:rsidR="0034382B" w:rsidRPr="001A2309" w:rsidRDefault="001A2309" w:rsidP="001A2309">
    <w:pPr>
      <w:pStyle w:val="Footer"/>
      <w:pBdr>
        <w:top w:val="single" w:sz="4" w:space="1" w:color="auto"/>
      </w:pBdr>
      <w:rPr>
        <w:rFonts w:ascii="Roboto Light" w:hAnsi="Roboto Light"/>
        <w:color w:val="auto"/>
        <w:sz w:val="20"/>
      </w:rPr>
    </w:pPr>
    <w:r w:rsidRPr="001A2309">
      <w:rPr>
        <w:rFonts w:ascii="Roboto Light" w:hAnsi="Roboto Light"/>
        <w:color w:val="auto"/>
        <w:sz w:val="20"/>
      </w:rPr>
      <w:t>Sample Conflict of Interest Policy</w:t>
    </w:r>
    <w:r>
      <w:rPr>
        <w:rFonts w:ascii="Roboto Light" w:hAnsi="Roboto Light"/>
        <w:color w:val="auto"/>
        <w:sz w:val="20"/>
      </w:rPr>
      <w:t xml:space="preserve">                  </w:t>
    </w:r>
    <w:r>
      <w:rPr>
        <w:rFonts w:ascii="Roboto Light" w:hAnsi="Roboto Light"/>
        <w:color w:val="auto"/>
        <w:sz w:val="20"/>
      </w:rPr>
      <w:tab/>
      <w:t>Last Reviewed: Oct 2016</w:t>
    </w:r>
    <w:r>
      <w:rPr>
        <w:rFonts w:ascii="Roboto Light" w:hAnsi="Roboto Light"/>
        <w:color w:val="auto"/>
        <w:sz w:val="20"/>
      </w:rPr>
      <w:tab/>
      <w:t xml:space="preserve">    </w:t>
    </w:r>
    <w:r w:rsidRPr="001A2309">
      <w:rPr>
        <w:rFonts w:ascii="Roboto Light" w:hAnsi="Roboto Light"/>
        <w:color w:val="auto"/>
        <w:sz w:val="20"/>
      </w:rPr>
      <w:t xml:space="preserve">Page </w:t>
    </w:r>
    <w:r w:rsidRPr="001A2309">
      <w:rPr>
        <w:rFonts w:ascii="Roboto Light" w:hAnsi="Roboto Light"/>
        <w:b/>
        <w:color w:val="auto"/>
        <w:sz w:val="20"/>
      </w:rPr>
      <w:fldChar w:fldCharType="begin"/>
    </w:r>
    <w:r w:rsidRPr="001A2309">
      <w:rPr>
        <w:rFonts w:ascii="Roboto Light" w:hAnsi="Roboto Light"/>
        <w:b/>
        <w:color w:val="auto"/>
        <w:sz w:val="20"/>
      </w:rPr>
      <w:instrText xml:space="preserve"> PAGE  \* Arabic  \* MERGEFORMAT </w:instrText>
    </w:r>
    <w:r w:rsidRPr="001A2309">
      <w:rPr>
        <w:rFonts w:ascii="Roboto Light" w:hAnsi="Roboto Light"/>
        <w:b/>
        <w:color w:val="auto"/>
        <w:sz w:val="20"/>
      </w:rPr>
      <w:fldChar w:fldCharType="separate"/>
    </w:r>
    <w:r>
      <w:rPr>
        <w:rFonts w:ascii="Roboto Light" w:hAnsi="Roboto Light"/>
        <w:b/>
        <w:noProof/>
        <w:color w:val="auto"/>
        <w:sz w:val="20"/>
      </w:rPr>
      <w:t>2</w:t>
    </w:r>
    <w:r w:rsidRPr="001A2309">
      <w:rPr>
        <w:rFonts w:ascii="Roboto Light" w:hAnsi="Roboto Light"/>
        <w:b/>
        <w:color w:val="auto"/>
        <w:sz w:val="20"/>
      </w:rPr>
      <w:fldChar w:fldCharType="end"/>
    </w:r>
    <w:r w:rsidRPr="001A2309">
      <w:rPr>
        <w:rFonts w:ascii="Roboto Light" w:hAnsi="Roboto Light"/>
        <w:color w:val="auto"/>
        <w:sz w:val="20"/>
      </w:rPr>
      <w:t xml:space="preserve"> of </w:t>
    </w:r>
    <w:r w:rsidRPr="001A2309">
      <w:rPr>
        <w:rFonts w:ascii="Roboto Light" w:hAnsi="Roboto Light"/>
        <w:b/>
        <w:color w:val="auto"/>
        <w:sz w:val="20"/>
      </w:rPr>
      <w:fldChar w:fldCharType="begin"/>
    </w:r>
    <w:r w:rsidRPr="001A2309">
      <w:rPr>
        <w:rFonts w:ascii="Roboto Light" w:hAnsi="Roboto Light"/>
        <w:b/>
        <w:color w:val="auto"/>
        <w:sz w:val="20"/>
      </w:rPr>
      <w:instrText xml:space="preserve"> NUMPAGES  \* Arabic  \* MERGEFORMAT </w:instrText>
    </w:r>
    <w:r w:rsidRPr="001A2309">
      <w:rPr>
        <w:rFonts w:ascii="Roboto Light" w:hAnsi="Roboto Light"/>
        <w:b/>
        <w:color w:val="auto"/>
        <w:sz w:val="20"/>
      </w:rPr>
      <w:fldChar w:fldCharType="separate"/>
    </w:r>
    <w:r>
      <w:rPr>
        <w:rFonts w:ascii="Roboto Light" w:hAnsi="Roboto Light"/>
        <w:b/>
        <w:noProof/>
        <w:color w:val="auto"/>
        <w:sz w:val="20"/>
      </w:rPr>
      <w:t>2</w:t>
    </w:r>
    <w:r w:rsidRPr="001A2309">
      <w:rPr>
        <w:rFonts w:ascii="Roboto Light" w:hAnsi="Roboto Light"/>
        <w:b/>
        <w:color w:val="auto"/>
        <w:sz w:val="20"/>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CDED46" w14:textId="6CC55099" w:rsidR="0034382B" w:rsidRPr="001A2309" w:rsidRDefault="001A2309" w:rsidP="001A2309">
    <w:pPr>
      <w:pStyle w:val="Footer"/>
      <w:pBdr>
        <w:top w:val="single" w:sz="4" w:space="1" w:color="auto"/>
      </w:pBdr>
      <w:rPr>
        <w:rFonts w:ascii="Roboto Light" w:hAnsi="Roboto Light"/>
        <w:color w:val="auto"/>
        <w:sz w:val="20"/>
      </w:rPr>
    </w:pPr>
    <w:r w:rsidRPr="001A2309">
      <w:rPr>
        <w:rFonts w:ascii="Roboto Light" w:hAnsi="Roboto Light"/>
        <w:color w:val="auto"/>
        <w:sz w:val="20"/>
      </w:rPr>
      <w:t>Sample Conflict of Interest Policy</w:t>
    </w:r>
    <w:r>
      <w:rPr>
        <w:rFonts w:ascii="Roboto Light" w:hAnsi="Roboto Light"/>
        <w:color w:val="auto"/>
        <w:sz w:val="20"/>
      </w:rPr>
      <w:t xml:space="preserve">                  </w:t>
    </w:r>
    <w:r>
      <w:rPr>
        <w:rFonts w:ascii="Roboto Light" w:hAnsi="Roboto Light"/>
        <w:color w:val="auto"/>
        <w:sz w:val="20"/>
      </w:rPr>
      <w:tab/>
      <w:t>Last Reviewed: Oct 2016</w:t>
    </w:r>
    <w:r>
      <w:rPr>
        <w:rFonts w:ascii="Roboto Light" w:hAnsi="Roboto Light"/>
        <w:color w:val="auto"/>
        <w:sz w:val="20"/>
      </w:rPr>
      <w:tab/>
      <w:t xml:space="preserve">    </w:t>
    </w:r>
    <w:r w:rsidRPr="001A2309">
      <w:rPr>
        <w:rFonts w:ascii="Roboto Light" w:hAnsi="Roboto Light"/>
        <w:color w:val="auto"/>
        <w:sz w:val="20"/>
      </w:rPr>
      <w:t xml:space="preserve">Page </w:t>
    </w:r>
    <w:r w:rsidRPr="001A2309">
      <w:rPr>
        <w:rFonts w:ascii="Roboto Light" w:hAnsi="Roboto Light"/>
        <w:b/>
        <w:color w:val="auto"/>
        <w:sz w:val="20"/>
      </w:rPr>
      <w:fldChar w:fldCharType="begin"/>
    </w:r>
    <w:r w:rsidRPr="001A2309">
      <w:rPr>
        <w:rFonts w:ascii="Roboto Light" w:hAnsi="Roboto Light"/>
        <w:b/>
        <w:color w:val="auto"/>
        <w:sz w:val="20"/>
      </w:rPr>
      <w:instrText xml:space="preserve"> PAGE  \* Arabic  \* MERGEFORMAT </w:instrText>
    </w:r>
    <w:r w:rsidRPr="001A2309">
      <w:rPr>
        <w:rFonts w:ascii="Roboto Light" w:hAnsi="Roboto Light"/>
        <w:b/>
        <w:color w:val="auto"/>
        <w:sz w:val="20"/>
      </w:rPr>
      <w:fldChar w:fldCharType="separate"/>
    </w:r>
    <w:r>
      <w:rPr>
        <w:rFonts w:ascii="Roboto Light" w:hAnsi="Roboto Light"/>
        <w:b/>
        <w:noProof/>
        <w:color w:val="auto"/>
        <w:sz w:val="20"/>
      </w:rPr>
      <w:t>1</w:t>
    </w:r>
    <w:r w:rsidRPr="001A2309">
      <w:rPr>
        <w:rFonts w:ascii="Roboto Light" w:hAnsi="Roboto Light"/>
        <w:b/>
        <w:color w:val="auto"/>
        <w:sz w:val="20"/>
      </w:rPr>
      <w:fldChar w:fldCharType="end"/>
    </w:r>
    <w:r w:rsidRPr="001A2309">
      <w:rPr>
        <w:rFonts w:ascii="Roboto Light" w:hAnsi="Roboto Light"/>
        <w:color w:val="auto"/>
        <w:sz w:val="20"/>
      </w:rPr>
      <w:t xml:space="preserve"> of </w:t>
    </w:r>
    <w:r w:rsidRPr="001A2309">
      <w:rPr>
        <w:rFonts w:ascii="Roboto Light" w:hAnsi="Roboto Light"/>
        <w:b/>
        <w:color w:val="auto"/>
        <w:sz w:val="20"/>
      </w:rPr>
      <w:fldChar w:fldCharType="begin"/>
    </w:r>
    <w:r w:rsidRPr="001A2309">
      <w:rPr>
        <w:rFonts w:ascii="Roboto Light" w:hAnsi="Roboto Light"/>
        <w:b/>
        <w:color w:val="auto"/>
        <w:sz w:val="20"/>
      </w:rPr>
      <w:instrText xml:space="preserve"> NUMPAGES  \* Arabic  \* MERGEFORMAT </w:instrText>
    </w:r>
    <w:r w:rsidRPr="001A2309">
      <w:rPr>
        <w:rFonts w:ascii="Roboto Light" w:hAnsi="Roboto Light"/>
        <w:b/>
        <w:color w:val="auto"/>
        <w:sz w:val="20"/>
      </w:rPr>
      <w:fldChar w:fldCharType="separate"/>
    </w:r>
    <w:r>
      <w:rPr>
        <w:rFonts w:ascii="Roboto Light" w:hAnsi="Roboto Light"/>
        <w:b/>
        <w:noProof/>
        <w:color w:val="auto"/>
        <w:sz w:val="20"/>
      </w:rPr>
      <w:t>2</w:t>
    </w:r>
    <w:r w:rsidRPr="001A2309">
      <w:rPr>
        <w:rFonts w:ascii="Roboto Light" w:hAnsi="Roboto Light"/>
        <w:b/>
        <w:color w:val="auto"/>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7450181" w14:textId="77777777" w:rsidR="0034382B" w:rsidRDefault="0034382B" w:rsidP="00B325FD">
      <w:r>
        <w:separator/>
      </w:r>
    </w:p>
  </w:footnote>
  <w:footnote w:type="continuationSeparator" w:id="0">
    <w:p w14:paraId="5FF98832" w14:textId="77777777" w:rsidR="0034382B" w:rsidRDefault="0034382B" w:rsidP="00B325F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838FE0" w14:textId="2E9CDF6E" w:rsidR="0034382B" w:rsidRDefault="001A2309">
    <w:pPr>
      <w:pStyle w:val="Header"/>
    </w:pPr>
    <w:r>
      <w:rPr>
        <w:noProof/>
      </w:rPr>
      <w:pict w14:anchorId="4D46C26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74849813" o:spid="_x0000_s1026" type="#_x0000_t136" style="position:absolute;margin-left:0;margin-top:0;width:480.6pt;height:205.95pt;rotation:315;z-index:-251654144;mso-position-horizontal:center;mso-position-horizontal-relative:margin;mso-position-vertical:center;mso-position-vertical-relative:margin" o:allowincell="f" fillcolor="silver" stroked="f">
          <v:fill opacity=".5"/>
          <v:textpath style="font-family:&quot;Open Sans SemiBold&quot;;font-size:1pt" string="SAMPLE"/>
        </v:shape>
      </w:pict>
    </w:r>
    <w:sdt>
      <w:sdtPr>
        <w:id w:val="255796934"/>
        <w:placeholder>
          <w:docPart w:val="6DD64B93F42F4147B35D97916302F55A"/>
        </w:placeholder>
        <w:temporary/>
        <w:showingPlcHdr/>
      </w:sdtPr>
      <w:sdtEndPr/>
      <w:sdtContent>
        <w:r w:rsidR="0034382B">
          <w:t>[Type text]</w:t>
        </w:r>
      </w:sdtContent>
    </w:sdt>
    <w:r w:rsidR="0034382B">
      <w:ptab w:relativeTo="margin" w:alignment="center" w:leader="none"/>
    </w:r>
    <w:sdt>
      <w:sdtPr>
        <w:id w:val="-942229472"/>
        <w:placeholder>
          <w:docPart w:val="F8D0FF04429EDF4FA54A14C140BFC452"/>
        </w:placeholder>
        <w:temporary/>
        <w:showingPlcHdr/>
      </w:sdtPr>
      <w:sdtEndPr/>
      <w:sdtContent>
        <w:r w:rsidR="0034382B">
          <w:t>[Type text]</w:t>
        </w:r>
      </w:sdtContent>
    </w:sdt>
    <w:r w:rsidR="0034382B">
      <w:ptab w:relativeTo="margin" w:alignment="right" w:leader="none"/>
    </w:r>
    <w:sdt>
      <w:sdtPr>
        <w:id w:val="376589605"/>
        <w:placeholder>
          <w:docPart w:val="4ABD5B31BCCA4A40B8FB933ED45AB277"/>
        </w:placeholder>
        <w:temporary/>
        <w:showingPlcHdr/>
      </w:sdtPr>
      <w:sdtEndPr/>
      <w:sdtContent>
        <w:r w:rsidR="0034382B">
          <w:t>[Type text]</w:t>
        </w:r>
      </w:sdtContent>
    </w:sdt>
  </w:p>
  <w:p w14:paraId="2433719F" w14:textId="77777777" w:rsidR="0034382B" w:rsidRDefault="0034382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28783D" w14:textId="2BC7A4CA" w:rsidR="001A2309" w:rsidRDefault="001A2309">
    <w:pPr>
      <w:pStyle w:val="Header"/>
    </w:pPr>
    <w:r>
      <w:rPr>
        <w:noProof/>
      </w:rPr>
      <w:pict w14:anchorId="7F138AF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74849814" o:spid="_x0000_s1027" type="#_x0000_t136" style="position:absolute;margin-left:0;margin-top:0;width:480.6pt;height:205.95pt;rotation:315;z-index:-251652096;mso-position-horizontal:center;mso-position-horizontal-relative:margin;mso-position-vertical:center;mso-position-vertical-relative:margin" o:allowincell="f" fillcolor="silver" stroked="f">
          <v:fill opacity=".5"/>
          <v:textpath style="font-family:&quot;Open Sans SemiBold&quot;;font-size:1pt" string="SAMPLE"/>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848"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3974"/>
      <w:gridCol w:w="2618"/>
    </w:tblGrid>
    <w:tr w:rsidR="0034382B" w14:paraId="1EF779D2" w14:textId="77777777" w:rsidTr="0034382B">
      <w:tc>
        <w:tcPr>
          <w:tcW w:w="3256" w:type="dxa"/>
        </w:tcPr>
        <w:p w14:paraId="4A3DFDC8" w14:textId="769D2AC7" w:rsidR="0034382B" w:rsidRDefault="001A2309" w:rsidP="00CA1FD5">
          <w:pPr>
            <w:pStyle w:val="Header"/>
            <w:tabs>
              <w:tab w:val="clear" w:pos="4320"/>
              <w:tab w:val="clear" w:pos="8640"/>
              <w:tab w:val="left" w:pos="1506"/>
            </w:tabs>
            <w:ind w:left="459" w:hanging="459"/>
          </w:pPr>
          <w:r>
            <w:rPr>
              <w:noProof/>
            </w:rPr>
            <w:pict w14:anchorId="240BE00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74849812" o:spid="_x0000_s1025" type="#_x0000_t136" style="position:absolute;left:0;text-align:left;margin-left:0;margin-top:0;width:480.6pt;height:205.95pt;rotation:315;z-index:-251656192;mso-position-horizontal:center;mso-position-horizontal-relative:margin;mso-position-vertical:center;mso-position-vertical-relative:margin" o:allowincell="f" fillcolor="silver" stroked="f">
                <v:fill opacity=".5"/>
                <v:textpath style="font-family:&quot;Open Sans SemiBold&quot;;font-size:1pt" string="SAMPLE"/>
              </v:shape>
            </w:pict>
          </w:r>
          <w:r w:rsidR="0034382B">
            <w:rPr>
              <w:noProof/>
              <w:lang w:eastAsia="en-GB"/>
            </w:rPr>
            <w:drawing>
              <wp:inline distT="0" distB="0" distL="0" distR="0" wp14:anchorId="563E96B8" wp14:editId="34FB3B26">
                <wp:extent cx="1731264" cy="1261872"/>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VS_Logo_Vertical_GRIPP_A4_WORD_RGB_150dpi.png"/>
                        <pic:cNvPicPr/>
                      </pic:nvPicPr>
                      <pic:blipFill>
                        <a:blip r:embed="rId1">
                          <a:extLst>
                            <a:ext uri="{28A0092B-C50C-407E-A947-70E740481C1C}">
                              <a14:useLocalDpi xmlns:a14="http://schemas.microsoft.com/office/drawing/2010/main" val="0"/>
                            </a:ext>
                          </a:extLst>
                        </a:blip>
                        <a:stretch>
                          <a:fillRect/>
                        </a:stretch>
                      </pic:blipFill>
                      <pic:spPr>
                        <a:xfrm>
                          <a:off x="0" y="0"/>
                          <a:ext cx="1731264" cy="1261872"/>
                        </a:xfrm>
                        <a:prstGeom prst="rect">
                          <a:avLst/>
                        </a:prstGeom>
                      </pic:spPr>
                    </pic:pic>
                  </a:graphicData>
                </a:graphic>
              </wp:inline>
            </w:drawing>
          </w:r>
        </w:p>
      </w:tc>
      <w:tc>
        <w:tcPr>
          <w:tcW w:w="3974" w:type="dxa"/>
          <w:vAlign w:val="bottom"/>
        </w:tcPr>
        <w:p w14:paraId="002A2E0E" w14:textId="1A8CB6EE" w:rsidR="0034382B" w:rsidRPr="00184A4B" w:rsidRDefault="0034382B" w:rsidP="0034382B">
          <w:pPr>
            <w:pStyle w:val="Header"/>
            <w:spacing w:line="240" w:lineRule="exact"/>
            <w:jc w:val="center"/>
            <w:rPr>
              <w:rFonts w:ascii="Open Sans Light" w:hAnsi="Open Sans Light"/>
              <w:sz w:val="22"/>
              <w:szCs w:val="22"/>
            </w:rPr>
          </w:pPr>
        </w:p>
      </w:tc>
      <w:tc>
        <w:tcPr>
          <w:tcW w:w="2618" w:type="dxa"/>
        </w:tcPr>
        <w:p w14:paraId="214CEB9C" w14:textId="23528468" w:rsidR="0034382B" w:rsidRDefault="00896680" w:rsidP="00CA1FD5">
          <w:pPr>
            <w:pStyle w:val="Header"/>
            <w:spacing w:line="240" w:lineRule="exact"/>
            <w:jc w:val="right"/>
          </w:pPr>
          <w:r>
            <w:rPr>
              <w:rFonts w:ascii="Open Sans Light" w:hAnsi="Open Sans Light"/>
              <w:noProof/>
              <w:sz w:val="22"/>
              <w:szCs w:val="22"/>
              <w:lang w:eastAsia="en-GB"/>
            </w:rPr>
            <w:drawing>
              <wp:anchor distT="0" distB="0" distL="114300" distR="114300" simplePos="0" relativeHeight="251658240" behindDoc="0" locked="0" layoutInCell="1" allowOverlap="1" wp14:anchorId="70260C48" wp14:editId="531C8E33">
                <wp:simplePos x="0" y="0"/>
                <wp:positionH relativeFrom="margin">
                  <wp:posOffset>940435</wp:posOffset>
                </wp:positionH>
                <wp:positionV relativeFrom="margin">
                  <wp:posOffset>31115</wp:posOffset>
                </wp:positionV>
                <wp:extent cx="828675" cy="1267460"/>
                <wp:effectExtent l="0" t="0" r="9525" b="889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VS_GRIPP_Logo_letter_head_5mm_WORD_RGB_150dpi.png"/>
                        <pic:cNvPicPr/>
                      </pic:nvPicPr>
                      <pic:blipFill>
                        <a:blip r:embed="rId2">
                          <a:alphaModFix/>
                          <a:extLst>
                            <a:ext uri="{28A0092B-C50C-407E-A947-70E740481C1C}">
                              <a14:useLocalDpi xmlns:a14="http://schemas.microsoft.com/office/drawing/2010/main" val="0"/>
                            </a:ext>
                          </a:extLst>
                        </a:blip>
                        <a:stretch>
                          <a:fillRect/>
                        </a:stretch>
                      </pic:blipFill>
                      <pic:spPr>
                        <a:xfrm>
                          <a:off x="0" y="0"/>
                          <a:ext cx="828675" cy="1267460"/>
                        </a:xfrm>
                        <a:prstGeom prst="rect">
                          <a:avLst/>
                        </a:prstGeom>
                      </pic:spPr>
                    </pic:pic>
                  </a:graphicData>
                </a:graphic>
              </wp:anchor>
            </w:drawing>
          </w:r>
        </w:p>
      </w:tc>
    </w:tr>
  </w:tbl>
  <w:p w14:paraId="03F13FA3" w14:textId="77777777" w:rsidR="0034382B" w:rsidRDefault="0034382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894EE874"/>
    <w:lvl w:ilvl="0">
      <w:start w:val="1"/>
      <w:numFmt w:val="bullet"/>
      <w:lvlText w:val="·"/>
      <w:lvlJc w:val="left"/>
      <w:pPr>
        <w:tabs>
          <w:tab w:val="num" w:pos="283"/>
        </w:tabs>
        <w:ind w:left="283" w:firstLine="0"/>
      </w:pPr>
      <w:rPr>
        <w:rFonts w:ascii="Lucida Grande" w:eastAsia="ヒラギノ角ゴ Pro W3" w:hAnsi="Symbol" w:cs="Lucida Grande" w:hint="default"/>
        <w:color w:val="000000"/>
        <w:position w:val="0"/>
        <w:sz w:val="24"/>
      </w:rPr>
    </w:lvl>
    <w:lvl w:ilvl="1">
      <w:start w:val="1"/>
      <w:numFmt w:val="bullet"/>
      <w:lvlText w:val="o"/>
      <w:lvlJc w:val="left"/>
      <w:pPr>
        <w:tabs>
          <w:tab w:val="num" w:pos="360"/>
        </w:tabs>
        <w:ind w:left="360" w:firstLine="1080"/>
      </w:pPr>
      <w:rPr>
        <w:rFonts w:ascii="Courier New" w:eastAsia="ヒラギノ角ゴ Pro W3" w:hAnsi="Courier New" w:cs="Times New Roman" w:hint="default"/>
        <w:color w:val="000000"/>
        <w:position w:val="0"/>
        <w:sz w:val="24"/>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2520"/>
      </w:pPr>
      <w:rPr>
        <w:rFonts w:ascii="Lucida Grande" w:eastAsia="ヒラギノ角ゴ Pro W3" w:hAnsi="Symbol" w:cs="Lucida Grande" w:hint="default"/>
        <w:color w:val="000000"/>
        <w:position w:val="0"/>
        <w:sz w:val="24"/>
      </w:rPr>
    </w:lvl>
    <w:lvl w:ilvl="4">
      <w:start w:val="1"/>
      <w:numFmt w:val="bullet"/>
      <w:lvlText w:val="o"/>
      <w:lvlJc w:val="left"/>
      <w:pPr>
        <w:tabs>
          <w:tab w:val="num" w:pos="360"/>
        </w:tabs>
        <w:ind w:left="360" w:firstLine="3240"/>
      </w:pPr>
      <w:rPr>
        <w:rFonts w:ascii="Courier New" w:eastAsia="ヒラギノ角ゴ Pro W3" w:hAnsi="Courier New" w:cs="Times New Roman" w:hint="default"/>
        <w:color w:val="000000"/>
        <w:position w:val="0"/>
        <w:sz w:val="24"/>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4680"/>
      </w:pPr>
      <w:rPr>
        <w:rFonts w:ascii="Lucida Grande" w:eastAsia="ヒラギノ角ゴ Pro W3" w:hAnsi="Symbol" w:cs="Lucida Grande" w:hint="default"/>
        <w:color w:val="000000"/>
        <w:position w:val="0"/>
        <w:sz w:val="24"/>
      </w:rPr>
    </w:lvl>
    <w:lvl w:ilvl="7">
      <w:start w:val="1"/>
      <w:numFmt w:val="bullet"/>
      <w:lvlText w:val="o"/>
      <w:lvlJc w:val="left"/>
      <w:pPr>
        <w:tabs>
          <w:tab w:val="num" w:pos="360"/>
        </w:tabs>
        <w:ind w:left="360" w:firstLine="5400"/>
      </w:pPr>
      <w:rPr>
        <w:rFonts w:ascii="Courier New" w:eastAsia="ヒラギノ角ゴ Pro W3" w:hAnsi="Courier New" w:cs="Times New Roman" w:hint="default"/>
        <w:color w:val="000000"/>
        <w:position w:val="0"/>
        <w:sz w:val="24"/>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4"/>
      </w:rPr>
    </w:lvl>
  </w:abstractNum>
  <w:abstractNum w:abstractNumId="1">
    <w:nsid w:val="00000003"/>
    <w:multiLevelType w:val="multilevel"/>
    <w:tmpl w:val="894EE875"/>
    <w:lvl w:ilvl="0">
      <w:start w:val="1"/>
      <w:numFmt w:val="bullet"/>
      <w:lvlText w:val="·"/>
      <w:lvlJc w:val="left"/>
      <w:pPr>
        <w:tabs>
          <w:tab w:val="num" w:pos="283"/>
        </w:tabs>
        <w:ind w:left="283" w:firstLine="0"/>
      </w:pPr>
      <w:rPr>
        <w:rFonts w:ascii="Lucida Grande" w:eastAsia="ヒラギノ角ゴ Pro W3" w:hAnsi="Symbol" w:cs="Lucida Grande" w:hint="default"/>
        <w:color w:val="000000"/>
        <w:position w:val="0"/>
        <w:sz w:val="24"/>
      </w:rPr>
    </w:lvl>
    <w:lvl w:ilvl="1">
      <w:start w:val="1"/>
      <w:numFmt w:val="bullet"/>
      <w:lvlText w:val="o"/>
      <w:lvlJc w:val="left"/>
      <w:pPr>
        <w:tabs>
          <w:tab w:val="num" w:pos="360"/>
        </w:tabs>
        <w:ind w:left="360" w:firstLine="1080"/>
      </w:pPr>
      <w:rPr>
        <w:rFonts w:ascii="Courier New" w:eastAsia="ヒラギノ角ゴ Pro W3" w:hAnsi="Courier New" w:cs="Times New Roman" w:hint="default"/>
        <w:color w:val="000000"/>
        <w:position w:val="0"/>
        <w:sz w:val="24"/>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2520"/>
      </w:pPr>
      <w:rPr>
        <w:rFonts w:ascii="Lucida Grande" w:eastAsia="ヒラギノ角ゴ Pro W3" w:hAnsi="Symbol" w:cs="Lucida Grande" w:hint="default"/>
        <w:color w:val="000000"/>
        <w:position w:val="0"/>
        <w:sz w:val="24"/>
      </w:rPr>
    </w:lvl>
    <w:lvl w:ilvl="4">
      <w:start w:val="1"/>
      <w:numFmt w:val="bullet"/>
      <w:lvlText w:val="o"/>
      <w:lvlJc w:val="left"/>
      <w:pPr>
        <w:tabs>
          <w:tab w:val="num" w:pos="360"/>
        </w:tabs>
        <w:ind w:left="360" w:firstLine="3240"/>
      </w:pPr>
      <w:rPr>
        <w:rFonts w:ascii="Courier New" w:eastAsia="ヒラギノ角ゴ Pro W3" w:hAnsi="Courier New" w:cs="Times New Roman" w:hint="default"/>
        <w:color w:val="000000"/>
        <w:position w:val="0"/>
        <w:sz w:val="24"/>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4680"/>
      </w:pPr>
      <w:rPr>
        <w:rFonts w:ascii="Lucida Grande" w:eastAsia="ヒラギノ角ゴ Pro W3" w:hAnsi="Symbol" w:cs="Lucida Grande" w:hint="default"/>
        <w:color w:val="000000"/>
        <w:position w:val="0"/>
        <w:sz w:val="24"/>
      </w:rPr>
    </w:lvl>
    <w:lvl w:ilvl="7">
      <w:start w:val="1"/>
      <w:numFmt w:val="bullet"/>
      <w:lvlText w:val="o"/>
      <w:lvlJc w:val="left"/>
      <w:pPr>
        <w:tabs>
          <w:tab w:val="num" w:pos="360"/>
        </w:tabs>
        <w:ind w:left="360" w:firstLine="5400"/>
      </w:pPr>
      <w:rPr>
        <w:rFonts w:ascii="Courier New" w:eastAsia="ヒラギノ角ゴ Pro W3" w:hAnsi="Courier New" w:cs="Times New Roman" w:hint="default"/>
        <w:color w:val="000000"/>
        <w:position w:val="0"/>
        <w:sz w:val="24"/>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4"/>
      </w:rPr>
    </w:lvl>
  </w:abstractNum>
  <w:abstractNum w:abstractNumId="2">
    <w:nsid w:val="00000004"/>
    <w:multiLevelType w:val="multilevel"/>
    <w:tmpl w:val="894EE876"/>
    <w:lvl w:ilvl="0">
      <w:start w:val="1"/>
      <w:numFmt w:val="bullet"/>
      <w:lvlText w:val="·"/>
      <w:lvlJc w:val="left"/>
      <w:pPr>
        <w:tabs>
          <w:tab w:val="num" w:pos="283"/>
        </w:tabs>
        <w:ind w:left="283" w:firstLine="0"/>
      </w:pPr>
      <w:rPr>
        <w:rFonts w:ascii="Lucida Grande" w:eastAsia="ヒラギノ角ゴ Pro W3" w:hAnsi="Symbol" w:cs="Lucida Grande" w:hint="default"/>
        <w:color w:val="000000"/>
        <w:position w:val="0"/>
        <w:sz w:val="24"/>
      </w:rPr>
    </w:lvl>
    <w:lvl w:ilvl="1">
      <w:start w:val="1"/>
      <w:numFmt w:val="bullet"/>
      <w:lvlText w:val="o"/>
      <w:lvlJc w:val="left"/>
      <w:pPr>
        <w:tabs>
          <w:tab w:val="num" w:pos="360"/>
        </w:tabs>
        <w:ind w:left="360" w:firstLine="1080"/>
      </w:pPr>
      <w:rPr>
        <w:rFonts w:ascii="Courier New" w:eastAsia="ヒラギノ角ゴ Pro W3" w:hAnsi="Courier New" w:cs="Times New Roman" w:hint="default"/>
        <w:color w:val="000000"/>
        <w:position w:val="0"/>
        <w:sz w:val="24"/>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2520"/>
      </w:pPr>
      <w:rPr>
        <w:rFonts w:ascii="Lucida Grande" w:eastAsia="ヒラギノ角ゴ Pro W3" w:hAnsi="Symbol" w:cs="Lucida Grande" w:hint="default"/>
        <w:color w:val="000000"/>
        <w:position w:val="0"/>
        <w:sz w:val="24"/>
      </w:rPr>
    </w:lvl>
    <w:lvl w:ilvl="4">
      <w:start w:val="1"/>
      <w:numFmt w:val="bullet"/>
      <w:lvlText w:val="o"/>
      <w:lvlJc w:val="left"/>
      <w:pPr>
        <w:tabs>
          <w:tab w:val="num" w:pos="360"/>
        </w:tabs>
        <w:ind w:left="360" w:firstLine="3240"/>
      </w:pPr>
      <w:rPr>
        <w:rFonts w:ascii="Courier New" w:eastAsia="ヒラギノ角ゴ Pro W3" w:hAnsi="Courier New" w:cs="Times New Roman" w:hint="default"/>
        <w:color w:val="000000"/>
        <w:position w:val="0"/>
        <w:sz w:val="24"/>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4680"/>
      </w:pPr>
      <w:rPr>
        <w:rFonts w:ascii="Lucida Grande" w:eastAsia="ヒラギノ角ゴ Pro W3" w:hAnsi="Symbol" w:cs="Lucida Grande" w:hint="default"/>
        <w:color w:val="000000"/>
        <w:position w:val="0"/>
        <w:sz w:val="24"/>
      </w:rPr>
    </w:lvl>
    <w:lvl w:ilvl="7">
      <w:start w:val="1"/>
      <w:numFmt w:val="bullet"/>
      <w:lvlText w:val="o"/>
      <w:lvlJc w:val="left"/>
      <w:pPr>
        <w:tabs>
          <w:tab w:val="num" w:pos="360"/>
        </w:tabs>
        <w:ind w:left="360" w:firstLine="5400"/>
      </w:pPr>
      <w:rPr>
        <w:rFonts w:ascii="Courier New" w:eastAsia="ヒラギノ角ゴ Pro W3" w:hAnsi="Courier New" w:cs="Times New Roman" w:hint="default"/>
        <w:color w:val="000000"/>
        <w:position w:val="0"/>
        <w:sz w:val="24"/>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4"/>
      </w:rPr>
    </w:lvl>
  </w:abstractNum>
  <w:abstractNum w:abstractNumId="3">
    <w:nsid w:val="11F63906"/>
    <w:multiLevelType w:val="hybridMultilevel"/>
    <w:tmpl w:val="977286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6AAD325C"/>
    <w:multiLevelType w:val="hybridMultilevel"/>
    <w:tmpl w:val="50B6AF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78F22F2F"/>
    <w:multiLevelType w:val="hybridMultilevel"/>
    <w:tmpl w:val="A31291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 w:numId="2">
    <w:abstractNumId w:val="1"/>
    <w:lvlOverride w:ilvl="0"/>
    <w:lvlOverride w:ilvl="1"/>
    <w:lvlOverride w:ilvl="2"/>
    <w:lvlOverride w:ilvl="3"/>
    <w:lvlOverride w:ilvl="4"/>
    <w:lvlOverride w:ilvl="5"/>
    <w:lvlOverride w:ilvl="6"/>
    <w:lvlOverride w:ilvl="7"/>
    <w:lvlOverride w:ilvl="8"/>
  </w:num>
  <w:num w:numId="3">
    <w:abstractNumId w:val="2"/>
    <w:lvlOverride w:ilvl="0"/>
    <w:lvlOverride w:ilvl="1"/>
    <w:lvlOverride w:ilvl="2"/>
    <w:lvlOverride w:ilvl="3"/>
    <w:lvlOverride w:ilvl="4"/>
    <w:lvlOverride w:ilvl="5"/>
    <w:lvlOverride w:ilvl="6"/>
    <w:lvlOverride w:ilvl="7"/>
    <w:lvlOverride w:ilvl="8"/>
  </w:num>
  <w:num w:numId="4">
    <w:abstractNumId w:val="5"/>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25FD"/>
    <w:rsid w:val="0018491C"/>
    <w:rsid w:val="00184A4B"/>
    <w:rsid w:val="001A2309"/>
    <w:rsid w:val="001B520D"/>
    <w:rsid w:val="001D0788"/>
    <w:rsid w:val="00293693"/>
    <w:rsid w:val="0034382B"/>
    <w:rsid w:val="004B523C"/>
    <w:rsid w:val="005057F7"/>
    <w:rsid w:val="00634880"/>
    <w:rsid w:val="006D3F87"/>
    <w:rsid w:val="007967DE"/>
    <w:rsid w:val="00896680"/>
    <w:rsid w:val="008B4725"/>
    <w:rsid w:val="008C7B52"/>
    <w:rsid w:val="009834F1"/>
    <w:rsid w:val="009B2D71"/>
    <w:rsid w:val="00A81CED"/>
    <w:rsid w:val="00AE1A3A"/>
    <w:rsid w:val="00AF49B3"/>
    <w:rsid w:val="00B23366"/>
    <w:rsid w:val="00B325FD"/>
    <w:rsid w:val="00B80597"/>
    <w:rsid w:val="00C341FC"/>
    <w:rsid w:val="00C4659C"/>
    <w:rsid w:val="00CA1FD5"/>
    <w:rsid w:val="00CE0043"/>
    <w:rsid w:val="00CE4675"/>
    <w:rsid w:val="00D36499"/>
    <w:rsid w:val="00D57162"/>
    <w:rsid w:val="00EC4ADF"/>
    <w:rsid w:val="00F04839"/>
    <w:rsid w:val="00F12A5A"/>
    <w:rsid w:val="00FE5FD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3B83BF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qFormat="1"/>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latentStyles>
  <w:style w:type="paragraph" w:default="1" w:styleId="Normal">
    <w:name w:val="Normal"/>
    <w:aliases w:val="Heading"/>
    <w:next w:val="Heading1"/>
    <w:qFormat/>
    <w:rsid w:val="0034382B"/>
    <w:rPr>
      <w:rFonts w:ascii="Open Sans SemiBold" w:hAnsi="Open Sans SemiBold"/>
      <w:color w:val="804A97"/>
      <w:sz w:val="40"/>
    </w:rPr>
  </w:style>
  <w:style w:type="paragraph" w:styleId="Heading1">
    <w:name w:val="heading 1"/>
    <w:aliases w:val="CVS Body Text"/>
    <w:link w:val="Heading1Char"/>
    <w:uiPriority w:val="9"/>
    <w:qFormat/>
    <w:rsid w:val="007967DE"/>
    <w:pPr>
      <w:keepNext/>
      <w:keepLines/>
      <w:outlineLvl w:val="0"/>
    </w:pPr>
    <w:rPr>
      <w:rFonts w:ascii="Roboto Light" w:eastAsiaTheme="majorEastAsia" w:hAnsi="Roboto Light" w:cstheme="majorBidi"/>
      <w:b/>
      <w:bCs/>
      <w:color w:val="404040" w:themeColor="text1" w:themeTint="BF"/>
      <w:spacing w:val="-10"/>
      <w:sz w:val="20"/>
      <w:szCs w:val="20"/>
    </w:rPr>
  </w:style>
  <w:style w:type="paragraph" w:styleId="Heading2">
    <w:name w:val="heading 2"/>
    <w:basedOn w:val="Normal"/>
    <w:next w:val="Normal"/>
    <w:link w:val="Heading2Char"/>
    <w:uiPriority w:val="9"/>
    <w:unhideWhenUsed/>
    <w:rsid w:val="00B325F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VS Body Text Char"/>
    <w:basedOn w:val="DefaultParagraphFont"/>
    <w:link w:val="Heading1"/>
    <w:uiPriority w:val="9"/>
    <w:rsid w:val="007967DE"/>
    <w:rPr>
      <w:rFonts w:ascii="Roboto Light" w:eastAsiaTheme="majorEastAsia" w:hAnsi="Roboto Light" w:cstheme="majorBidi"/>
      <w:b/>
      <w:bCs/>
      <w:color w:val="404040" w:themeColor="text1" w:themeTint="BF"/>
      <w:spacing w:val="-10"/>
      <w:sz w:val="20"/>
      <w:szCs w:val="20"/>
    </w:rPr>
  </w:style>
  <w:style w:type="paragraph" w:styleId="BalloonText">
    <w:name w:val="Balloon Text"/>
    <w:basedOn w:val="Normal"/>
    <w:link w:val="BalloonTextChar"/>
    <w:uiPriority w:val="99"/>
    <w:semiHidden/>
    <w:unhideWhenUsed/>
    <w:rsid w:val="00B325FD"/>
    <w:rPr>
      <w:rFonts w:ascii="Lucida Grande" w:hAnsi="Lucida Grande"/>
      <w:sz w:val="18"/>
      <w:szCs w:val="18"/>
    </w:rPr>
  </w:style>
  <w:style w:type="character" w:customStyle="1" w:styleId="BalloonTextChar">
    <w:name w:val="Balloon Text Char"/>
    <w:basedOn w:val="DefaultParagraphFont"/>
    <w:link w:val="BalloonText"/>
    <w:uiPriority w:val="99"/>
    <w:semiHidden/>
    <w:rsid w:val="00B325FD"/>
    <w:rPr>
      <w:rFonts w:ascii="Lucida Grande" w:hAnsi="Lucida Grande"/>
      <w:sz w:val="18"/>
      <w:szCs w:val="18"/>
    </w:rPr>
  </w:style>
  <w:style w:type="paragraph" w:styleId="NoSpacing">
    <w:name w:val="No Spacing"/>
    <w:aliases w:val="Sub Heading"/>
    <w:uiPriority w:val="1"/>
    <w:qFormat/>
    <w:rsid w:val="0034382B"/>
    <w:rPr>
      <w:rFonts w:ascii="Open Sans Light" w:hAnsi="Open Sans Light"/>
      <w:color w:val="59B1E4"/>
      <w:sz w:val="32"/>
    </w:rPr>
  </w:style>
  <w:style w:type="character" w:customStyle="1" w:styleId="Heading2Char">
    <w:name w:val="Heading 2 Char"/>
    <w:basedOn w:val="DefaultParagraphFont"/>
    <w:link w:val="Heading2"/>
    <w:uiPriority w:val="9"/>
    <w:rsid w:val="00B325FD"/>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B325FD"/>
    <w:pPr>
      <w:tabs>
        <w:tab w:val="center" w:pos="4320"/>
        <w:tab w:val="right" w:pos="8640"/>
      </w:tabs>
    </w:pPr>
  </w:style>
  <w:style w:type="character" w:customStyle="1" w:styleId="HeaderChar">
    <w:name w:val="Header Char"/>
    <w:basedOn w:val="DefaultParagraphFont"/>
    <w:link w:val="Header"/>
    <w:uiPriority w:val="99"/>
    <w:rsid w:val="00B325FD"/>
    <w:rPr>
      <w:rFonts w:ascii="Open Sans SemiBold" w:hAnsi="Open Sans SemiBold"/>
      <w:sz w:val="40"/>
    </w:rPr>
  </w:style>
  <w:style w:type="paragraph" w:styleId="Footer">
    <w:name w:val="footer"/>
    <w:basedOn w:val="Normal"/>
    <w:link w:val="FooterChar"/>
    <w:uiPriority w:val="99"/>
    <w:unhideWhenUsed/>
    <w:rsid w:val="00B325FD"/>
    <w:pPr>
      <w:tabs>
        <w:tab w:val="center" w:pos="4320"/>
        <w:tab w:val="right" w:pos="8640"/>
      </w:tabs>
    </w:pPr>
  </w:style>
  <w:style w:type="character" w:customStyle="1" w:styleId="FooterChar">
    <w:name w:val="Footer Char"/>
    <w:basedOn w:val="DefaultParagraphFont"/>
    <w:link w:val="Footer"/>
    <w:uiPriority w:val="99"/>
    <w:rsid w:val="00B325FD"/>
    <w:rPr>
      <w:rFonts w:ascii="Open Sans SemiBold" w:hAnsi="Open Sans SemiBold"/>
      <w:sz w:val="40"/>
    </w:rPr>
  </w:style>
  <w:style w:type="table" w:styleId="TableGrid">
    <w:name w:val="Table Grid"/>
    <w:basedOn w:val="TableNormal"/>
    <w:uiPriority w:val="59"/>
    <w:rsid w:val="00FE5F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E5FD9"/>
    <w:rPr>
      <w:color w:val="0000FF" w:themeColor="hyperlink"/>
      <w:u w:val="single"/>
    </w:rPr>
  </w:style>
  <w:style w:type="paragraph" w:styleId="TOCHeading">
    <w:name w:val="TOC Heading"/>
    <w:basedOn w:val="Heading1"/>
    <w:next w:val="Normal"/>
    <w:uiPriority w:val="39"/>
    <w:unhideWhenUsed/>
    <w:rsid w:val="005057F7"/>
    <w:pPr>
      <w:spacing w:line="276" w:lineRule="auto"/>
      <w:outlineLvl w:val="9"/>
    </w:pPr>
    <w:rPr>
      <w:color w:val="365F91" w:themeColor="accent1" w:themeShade="BF"/>
      <w:sz w:val="28"/>
      <w:szCs w:val="28"/>
      <w:lang w:val="en-US"/>
    </w:rPr>
  </w:style>
  <w:style w:type="paragraph" w:styleId="TOC1">
    <w:name w:val="toc 1"/>
    <w:basedOn w:val="Normal"/>
    <w:next w:val="Normal"/>
    <w:autoRedefine/>
    <w:uiPriority w:val="39"/>
    <w:unhideWhenUsed/>
    <w:rsid w:val="005057F7"/>
    <w:pPr>
      <w:spacing w:before="120"/>
    </w:pPr>
    <w:rPr>
      <w:rFonts w:asciiTheme="minorHAnsi" w:hAnsiTheme="minorHAnsi"/>
      <w:b/>
      <w:sz w:val="24"/>
    </w:rPr>
  </w:style>
  <w:style w:type="paragraph" w:styleId="TOC2">
    <w:name w:val="toc 2"/>
    <w:basedOn w:val="Normal"/>
    <w:next w:val="Normal"/>
    <w:autoRedefine/>
    <w:uiPriority w:val="39"/>
    <w:semiHidden/>
    <w:unhideWhenUsed/>
    <w:rsid w:val="005057F7"/>
    <w:pPr>
      <w:ind w:left="400"/>
    </w:pPr>
    <w:rPr>
      <w:rFonts w:asciiTheme="minorHAnsi" w:hAnsiTheme="minorHAnsi"/>
      <w:b/>
      <w:sz w:val="22"/>
      <w:szCs w:val="22"/>
    </w:rPr>
  </w:style>
  <w:style w:type="paragraph" w:styleId="TOC3">
    <w:name w:val="toc 3"/>
    <w:basedOn w:val="Normal"/>
    <w:next w:val="Normal"/>
    <w:autoRedefine/>
    <w:uiPriority w:val="39"/>
    <w:semiHidden/>
    <w:unhideWhenUsed/>
    <w:rsid w:val="005057F7"/>
    <w:pPr>
      <w:ind w:left="800"/>
    </w:pPr>
    <w:rPr>
      <w:rFonts w:asciiTheme="minorHAnsi" w:hAnsiTheme="minorHAnsi"/>
      <w:sz w:val="22"/>
      <w:szCs w:val="22"/>
    </w:rPr>
  </w:style>
  <w:style w:type="paragraph" w:styleId="TOC4">
    <w:name w:val="toc 4"/>
    <w:basedOn w:val="Normal"/>
    <w:next w:val="Normal"/>
    <w:autoRedefine/>
    <w:uiPriority w:val="39"/>
    <w:semiHidden/>
    <w:unhideWhenUsed/>
    <w:rsid w:val="005057F7"/>
    <w:pPr>
      <w:ind w:left="1200"/>
    </w:pPr>
    <w:rPr>
      <w:rFonts w:asciiTheme="minorHAnsi" w:hAnsiTheme="minorHAnsi"/>
      <w:sz w:val="20"/>
      <w:szCs w:val="20"/>
    </w:rPr>
  </w:style>
  <w:style w:type="paragraph" w:styleId="TOC5">
    <w:name w:val="toc 5"/>
    <w:basedOn w:val="Normal"/>
    <w:next w:val="Normal"/>
    <w:autoRedefine/>
    <w:uiPriority w:val="39"/>
    <w:semiHidden/>
    <w:unhideWhenUsed/>
    <w:rsid w:val="005057F7"/>
    <w:pPr>
      <w:ind w:left="1600"/>
    </w:pPr>
    <w:rPr>
      <w:rFonts w:asciiTheme="minorHAnsi" w:hAnsiTheme="minorHAnsi"/>
      <w:sz w:val="20"/>
      <w:szCs w:val="20"/>
    </w:rPr>
  </w:style>
  <w:style w:type="paragraph" w:styleId="TOC6">
    <w:name w:val="toc 6"/>
    <w:basedOn w:val="Normal"/>
    <w:next w:val="Normal"/>
    <w:autoRedefine/>
    <w:uiPriority w:val="39"/>
    <w:semiHidden/>
    <w:unhideWhenUsed/>
    <w:rsid w:val="005057F7"/>
    <w:pPr>
      <w:ind w:left="2000"/>
    </w:pPr>
    <w:rPr>
      <w:rFonts w:asciiTheme="minorHAnsi" w:hAnsiTheme="minorHAnsi"/>
      <w:sz w:val="20"/>
      <w:szCs w:val="20"/>
    </w:rPr>
  </w:style>
  <w:style w:type="paragraph" w:styleId="TOC7">
    <w:name w:val="toc 7"/>
    <w:basedOn w:val="Normal"/>
    <w:next w:val="Normal"/>
    <w:autoRedefine/>
    <w:uiPriority w:val="39"/>
    <w:semiHidden/>
    <w:unhideWhenUsed/>
    <w:rsid w:val="005057F7"/>
    <w:pPr>
      <w:ind w:left="2400"/>
    </w:pPr>
    <w:rPr>
      <w:rFonts w:asciiTheme="minorHAnsi" w:hAnsiTheme="minorHAnsi"/>
      <w:sz w:val="20"/>
      <w:szCs w:val="20"/>
    </w:rPr>
  </w:style>
  <w:style w:type="paragraph" w:styleId="TOC8">
    <w:name w:val="toc 8"/>
    <w:basedOn w:val="Normal"/>
    <w:next w:val="Normal"/>
    <w:autoRedefine/>
    <w:uiPriority w:val="39"/>
    <w:semiHidden/>
    <w:unhideWhenUsed/>
    <w:rsid w:val="005057F7"/>
    <w:pPr>
      <w:ind w:left="2800"/>
    </w:pPr>
    <w:rPr>
      <w:rFonts w:asciiTheme="minorHAnsi" w:hAnsiTheme="minorHAnsi"/>
      <w:sz w:val="20"/>
      <w:szCs w:val="20"/>
    </w:rPr>
  </w:style>
  <w:style w:type="paragraph" w:styleId="TOC9">
    <w:name w:val="toc 9"/>
    <w:basedOn w:val="Normal"/>
    <w:next w:val="Normal"/>
    <w:autoRedefine/>
    <w:uiPriority w:val="39"/>
    <w:semiHidden/>
    <w:unhideWhenUsed/>
    <w:rsid w:val="005057F7"/>
    <w:pPr>
      <w:ind w:left="3200"/>
    </w:pPr>
    <w:rPr>
      <w:rFonts w:asciiTheme="minorHAnsi" w:hAnsiTheme="minorHAnsi"/>
      <w:sz w:val="20"/>
      <w:szCs w:val="20"/>
    </w:rPr>
  </w:style>
  <w:style w:type="paragraph" w:styleId="NormalWeb">
    <w:name w:val="Normal (Web)"/>
    <w:basedOn w:val="Normal"/>
    <w:uiPriority w:val="99"/>
    <w:semiHidden/>
    <w:unhideWhenUsed/>
    <w:rsid w:val="008C7B52"/>
    <w:pPr>
      <w:spacing w:before="100" w:beforeAutospacing="1" w:after="100" w:afterAutospacing="1"/>
    </w:pPr>
    <w:rPr>
      <w:rFonts w:ascii="Times" w:hAnsi="Times" w:cs="Times New Roman"/>
      <w:color w:val="auto"/>
      <w:sz w:val="20"/>
      <w:szCs w:val="20"/>
    </w:rPr>
  </w:style>
  <w:style w:type="character" w:customStyle="1" w:styleId="apple-converted-space">
    <w:name w:val="apple-converted-space"/>
    <w:basedOn w:val="DefaultParagraphFont"/>
    <w:rsid w:val="008C7B52"/>
  </w:style>
  <w:style w:type="paragraph" w:customStyle="1" w:styleId="BasicParagraph">
    <w:name w:val="[Basic Paragraph]"/>
    <w:basedOn w:val="Normal"/>
    <w:uiPriority w:val="99"/>
    <w:rsid w:val="00C341FC"/>
    <w:pPr>
      <w:widowControl w:val="0"/>
      <w:autoSpaceDE w:val="0"/>
      <w:autoSpaceDN w:val="0"/>
      <w:adjustRightInd w:val="0"/>
      <w:spacing w:line="288" w:lineRule="auto"/>
      <w:textAlignment w:val="center"/>
    </w:pPr>
    <w:rPr>
      <w:rFonts w:ascii="MinionPro-Regular" w:hAnsi="MinionPro-Regular" w:cs="MinionPro-Regular"/>
      <w:color w:val="000000"/>
      <w:sz w:val="24"/>
    </w:rPr>
  </w:style>
  <w:style w:type="paragraph" w:styleId="Subtitle">
    <w:name w:val="Subtitle"/>
    <w:aliases w:val="CVS small print"/>
    <w:basedOn w:val="Normal"/>
    <w:next w:val="Normal"/>
    <w:link w:val="SubtitleChar"/>
    <w:uiPriority w:val="11"/>
    <w:qFormat/>
    <w:rsid w:val="00D36499"/>
    <w:pPr>
      <w:numPr>
        <w:ilvl w:val="1"/>
      </w:numPr>
    </w:pPr>
    <w:rPr>
      <w:rFonts w:ascii="Roboto Light" w:eastAsiaTheme="majorEastAsia" w:hAnsi="Roboto Light" w:cstheme="majorBidi"/>
      <w:color w:val="404040" w:themeColor="text1" w:themeTint="BF"/>
      <w:sz w:val="12"/>
      <w:szCs w:val="12"/>
    </w:rPr>
  </w:style>
  <w:style w:type="character" w:customStyle="1" w:styleId="SubtitleChar">
    <w:name w:val="Subtitle Char"/>
    <w:aliases w:val="CVS small print Char"/>
    <w:basedOn w:val="DefaultParagraphFont"/>
    <w:link w:val="Subtitle"/>
    <w:uiPriority w:val="11"/>
    <w:rsid w:val="00D36499"/>
    <w:rPr>
      <w:rFonts w:ascii="Roboto Light" w:eastAsiaTheme="majorEastAsia" w:hAnsi="Roboto Light" w:cstheme="majorBidi"/>
      <w:color w:val="404040" w:themeColor="text1" w:themeTint="BF"/>
      <w:sz w:val="12"/>
      <w:szCs w:val="12"/>
    </w:rPr>
  </w:style>
  <w:style w:type="character" w:styleId="PlaceholderText">
    <w:name w:val="Placeholder Text"/>
    <w:basedOn w:val="DefaultParagraphFont"/>
    <w:uiPriority w:val="99"/>
    <w:semiHidden/>
    <w:rsid w:val="00CE4675"/>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qFormat="1"/>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latentStyles>
  <w:style w:type="paragraph" w:default="1" w:styleId="Normal">
    <w:name w:val="Normal"/>
    <w:aliases w:val="Heading"/>
    <w:next w:val="Heading1"/>
    <w:qFormat/>
    <w:rsid w:val="0034382B"/>
    <w:rPr>
      <w:rFonts w:ascii="Open Sans SemiBold" w:hAnsi="Open Sans SemiBold"/>
      <w:color w:val="804A97"/>
      <w:sz w:val="40"/>
    </w:rPr>
  </w:style>
  <w:style w:type="paragraph" w:styleId="Heading1">
    <w:name w:val="heading 1"/>
    <w:aliases w:val="CVS Body Text"/>
    <w:link w:val="Heading1Char"/>
    <w:uiPriority w:val="9"/>
    <w:qFormat/>
    <w:rsid w:val="007967DE"/>
    <w:pPr>
      <w:keepNext/>
      <w:keepLines/>
      <w:outlineLvl w:val="0"/>
    </w:pPr>
    <w:rPr>
      <w:rFonts w:ascii="Roboto Light" w:eastAsiaTheme="majorEastAsia" w:hAnsi="Roboto Light" w:cstheme="majorBidi"/>
      <w:b/>
      <w:bCs/>
      <w:color w:val="404040" w:themeColor="text1" w:themeTint="BF"/>
      <w:spacing w:val="-10"/>
      <w:sz w:val="20"/>
      <w:szCs w:val="20"/>
    </w:rPr>
  </w:style>
  <w:style w:type="paragraph" w:styleId="Heading2">
    <w:name w:val="heading 2"/>
    <w:basedOn w:val="Normal"/>
    <w:next w:val="Normal"/>
    <w:link w:val="Heading2Char"/>
    <w:uiPriority w:val="9"/>
    <w:unhideWhenUsed/>
    <w:rsid w:val="00B325F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VS Body Text Char"/>
    <w:basedOn w:val="DefaultParagraphFont"/>
    <w:link w:val="Heading1"/>
    <w:uiPriority w:val="9"/>
    <w:rsid w:val="007967DE"/>
    <w:rPr>
      <w:rFonts w:ascii="Roboto Light" w:eastAsiaTheme="majorEastAsia" w:hAnsi="Roboto Light" w:cstheme="majorBidi"/>
      <w:b/>
      <w:bCs/>
      <w:color w:val="404040" w:themeColor="text1" w:themeTint="BF"/>
      <w:spacing w:val="-10"/>
      <w:sz w:val="20"/>
      <w:szCs w:val="20"/>
    </w:rPr>
  </w:style>
  <w:style w:type="paragraph" w:styleId="BalloonText">
    <w:name w:val="Balloon Text"/>
    <w:basedOn w:val="Normal"/>
    <w:link w:val="BalloonTextChar"/>
    <w:uiPriority w:val="99"/>
    <w:semiHidden/>
    <w:unhideWhenUsed/>
    <w:rsid w:val="00B325FD"/>
    <w:rPr>
      <w:rFonts w:ascii="Lucida Grande" w:hAnsi="Lucida Grande"/>
      <w:sz w:val="18"/>
      <w:szCs w:val="18"/>
    </w:rPr>
  </w:style>
  <w:style w:type="character" w:customStyle="1" w:styleId="BalloonTextChar">
    <w:name w:val="Balloon Text Char"/>
    <w:basedOn w:val="DefaultParagraphFont"/>
    <w:link w:val="BalloonText"/>
    <w:uiPriority w:val="99"/>
    <w:semiHidden/>
    <w:rsid w:val="00B325FD"/>
    <w:rPr>
      <w:rFonts w:ascii="Lucida Grande" w:hAnsi="Lucida Grande"/>
      <w:sz w:val="18"/>
      <w:szCs w:val="18"/>
    </w:rPr>
  </w:style>
  <w:style w:type="paragraph" w:styleId="NoSpacing">
    <w:name w:val="No Spacing"/>
    <w:aliases w:val="Sub Heading"/>
    <w:uiPriority w:val="1"/>
    <w:qFormat/>
    <w:rsid w:val="0034382B"/>
    <w:rPr>
      <w:rFonts w:ascii="Open Sans Light" w:hAnsi="Open Sans Light"/>
      <w:color w:val="59B1E4"/>
      <w:sz w:val="32"/>
    </w:rPr>
  </w:style>
  <w:style w:type="character" w:customStyle="1" w:styleId="Heading2Char">
    <w:name w:val="Heading 2 Char"/>
    <w:basedOn w:val="DefaultParagraphFont"/>
    <w:link w:val="Heading2"/>
    <w:uiPriority w:val="9"/>
    <w:rsid w:val="00B325FD"/>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B325FD"/>
    <w:pPr>
      <w:tabs>
        <w:tab w:val="center" w:pos="4320"/>
        <w:tab w:val="right" w:pos="8640"/>
      </w:tabs>
    </w:pPr>
  </w:style>
  <w:style w:type="character" w:customStyle="1" w:styleId="HeaderChar">
    <w:name w:val="Header Char"/>
    <w:basedOn w:val="DefaultParagraphFont"/>
    <w:link w:val="Header"/>
    <w:uiPriority w:val="99"/>
    <w:rsid w:val="00B325FD"/>
    <w:rPr>
      <w:rFonts w:ascii="Open Sans SemiBold" w:hAnsi="Open Sans SemiBold"/>
      <w:sz w:val="40"/>
    </w:rPr>
  </w:style>
  <w:style w:type="paragraph" w:styleId="Footer">
    <w:name w:val="footer"/>
    <w:basedOn w:val="Normal"/>
    <w:link w:val="FooterChar"/>
    <w:uiPriority w:val="99"/>
    <w:unhideWhenUsed/>
    <w:rsid w:val="00B325FD"/>
    <w:pPr>
      <w:tabs>
        <w:tab w:val="center" w:pos="4320"/>
        <w:tab w:val="right" w:pos="8640"/>
      </w:tabs>
    </w:pPr>
  </w:style>
  <w:style w:type="character" w:customStyle="1" w:styleId="FooterChar">
    <w:name w:val="Footer Char"/>
    <w:basedOn w:val="DefaultParagraphFont"/>
    <w:link w:val="Footer"/>
    <w:uiPriority w:val="99"/>
    <w:rsid w:val="00B325FD"/>
    <w:rPr>
      <w:rFonts w:ascii="Open Sans SemiBold" w:hAnsi="Open Sans SemiBold"/>
      <w:sz w:val="40"/>
    </w:rPr>
  </w:style>
  <w:style w:type="table" w:styleId="TableGrid">
    <w:name w:val="Table Grid"/>
    <w:basedOn w:val="TableNormal"/>
    <w:uiPriority w:val="59"/>
    <w:rsid w:val="00FE5F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E5FD9"/>
    <w:rPr>
      <w:color w:val="0000FF" w:themeColor="hyperlink"/>
      <w:u w:val="single"/>
    </w:rPr>
  </w:style>
  <w:style w:type="paragraph" w:styleId="TOCHeading">
    <w:name w:val="TOC Heading"/>
    <w:basedOn w:val="Heading1"/>
    <w:next w:val="Normal"/>
    <w:uiPriority w:val="39"/>
    <w:unhideWhenUsed/>
    <w:rsid w:val="005057F7"/>
    <w:pPr>
      <w:spacing w:line="276" w:lineRule="auto"/>
      <w:outlineLvl w:val="9"/>
    </w:pPr>
    <w:rPr>
      <w:color w:val="365F91" w:themeColor="accent1" w:themeShade="BF"/>
      <w:sz w:val="28"/>
      <w:szCs w:val="28"/>
      <w:lang w:val="en-US"/>
    </w:rPr>
  </w:style>
  <w:style w:type="paragraph" w:styleId="TOC1">
    <w:name w:val="toc 1"/>
    <w:basedOn w:val="Normal"/>
    <w:next w:val="Normal"/>
    <w:autoRedefine/>
    <w:uiPriority w:val="39"/>
    <w:unhideWhenUsed/>
    <w:rsid w:val="005057F7"/>
    <w:pPr>
      <w:spacing w:before="120"/>
    </w:pPr>
    <w:rPr>
      <w:rFonts w:asciiTheme="minorHAnsi" w:hAnsiTheme="minorHAnsi"/>
      <w:b/>
      <w:sz w:val="24"/>
    </w:rPr>
  </w:style>
  <w:style w:type="paragraph" w:styleId="TOC2">
    <w:name w:val="toc 2"/>
    <w:basedOn w:val="Normal"/>
    <w:next w:val="Normal"/>
    <w:autoRedefine/>
    <w:uiPriority w:val="39"/>
    <w:semiHidden/>
    <w:unhideWhenUsed/>
    <w:rsid w:val="005057F7"/>
    <w:pPr>
      <w:ind w:left="400"/>
    </w:pPr>
    <w:rPr>
      <w:rFonts w:asciiTheme="minorHAnsi" w:hAnsiTheme="minorHAnsi"/>
      <w:b/>
      <w:sz w:val="22"/>
      <w:szCs w:val="22"/>
    </w:rPr>
  </w:style>
  <w:style w:type="paragraph" w:styleId="TOC3">
    <w:name w:val="toc 3"/>
    <w:basedOn w:val="Normal"/>
    <w:next w:val="Normal"/>
    <w:autoRedefine/>
    <w:uiPriority w:val="39"/>
    <w:semiHidden/>
    <w:unhideWhenUsed/>
    <w:rsid w:val="005057F7"/>
    <w:pPr>
      <w:ind w:left="800"/>
    </w:pPr>
    <w:rPr>
      <w:rFonts w:asciiTheme="minorHAnsi" w:hAnsiTheme="minorHAnsi"/>
      <w:sz w:val="22"/>
      <w:szCs w:val="22"/>
    </w:rPr>
  </w:style>
  <w:style w:type="paragraph" w:styleId="TOC4">
    <w:name w:val="toc 4"/>
    <w:basedOn w:val="Normal"/>
    <w:next w:val="Normal"/>
    <w:autoRedefine/>
    <w:uiPriority w:val="39"/>
    <w:semiHidden/>
    <w:unhideWhenUsed/>
    <w:rsid w:val="005057F7"/>
    <w:pPr>
      <w:ind w:left="1200"/>
    </w:pPr>
    <w:rPr>
      <w:rFonts w:asciiTheme="minorHAnsi" w:hAnsiTheme="minorHAnsi"/>
      <w:sz w:val="20"/>
      <w:szCs w:val="20"/>
    </w:rPr>
  </w:style>
  <w:style w:type="paragraph" w:styleId="TOC5">
    <w:name w:val="toc 5"/>
    <w:basedOn w:val="Normal"/>
    <w:next w:val="Normal"/>
    <w:autoRedefine/>
    <w:uiPriority w:val="39"/>
    <w:semiHidden/>
    <w:unhideWhenUsed/>
    <w:rsid w:val="005057F7"/>
    <w:pPr>
      <w:ind w:left="1600"/>
    </w:pPr>
    <w:rPr>
      <w:rFonts w:asciiTheme="minorHAnsi" w:hAnsiTheme="minorHAnsi"/>
      <w:sz w:val="20"/>
      <w:szCs w:val="20"/>
    </w:rPr>
  </w:style>
  <w:style w:type="paragraph" w:styleId="TOC6">
    <w:name w:val="toc 6"/>
    <w:basedOn w:val="Normal"/>
    <w:next w:val="Normal"/>
    <w:autoRedefine/>
    <w:uiPriority w:val="39"/>
    <w:semiHidden/>
    <w:unhideWhenUsed/>
    <w:rsid w:val="005057F7"/>
    <w:pPr>
      <w:ind w:left="2000"/>
    </w:pPr>
    <w:rPr>
      <w:rFonts w:asciiTheme="minorHAnsi" w:hAnsiTheme="minorHAnsi"/>
      <w:sz w:val="20"/>
      <w:szCs w:val="20"/>
    </w:rPr>
  </w:style>
  <w:style w:type="paragraph" w:styleId="TOC7">
    <w:name w:val="toc 7"/>
    <w:basedOn w:val="Normal"/>
    <w:next w:val="Normal"/>
    <w:autoRedefine/>
    <w:uiPriority w:val="39"/>
    <w:semiHidden/>
    <w:unhideWhenUsed/>
    <w:rsid w:val="005057F7"/>
    <w:pPr>
      <w:ind w:left="2400"/>
    </w:pPr>
    <w:rPr>
      <w:rFonts w:asciiTheme="minorHAnsi" w:hAnsiTheme="minorHAnsi"/>
      <w:sz w:val="20"/>
      <w:szCs w:val="20"/>
    </w:rPr>
  </w:style>
  <w:style w:type="paragraph" w:styleId="TOC8">
    <w:name w:val="toc 8"/>
    <w:basedOn w:val="Normal"/>
    <w:next w:val="Normal"/>
    <w:autoRedefine/>
    <w:uiPriority w:val="39"/>
    <w:semiHidden/>
    <w:unhideWhenUsed/>
    <w:rsid w:val="005057F7"/>
    <w:pPr>
      <w:ind w:left="2800"/>
    </w:pPr>
    <w:rPr>
      <w:rFonts w:asciiTheme="minorHAnsi" w:hAnsiTheme="minorHAnsi"/>
      <w:sz w:val="20"/>
      <w:szCs w:val="20"/>
    </w:rPr>
  </w:style>
  <w:style w:type="paragraph" w:styleId="TOC9">
    <w:name w:val="toc 9"/>
    <w:basedOn w:val="Normal"/>
    <w:next w:val="Normal"/>
    <w:autoRedefine/>
    <w:uiPriority w:val="39"/>
    <w:semiHidden/>
    <w:unhideWhenUsed/>
    <w:rsid w:val="005057F7"/>
    <w:pPr>
      <w:ind w:left="3200"/>
    </w:pPr>
    <w:rPr>
      <w:rFonts w:asciiTheme="minorHAnsi" w:hAnsiTheme="minorHAnsi"/>
      <w:sz w:val="20"/>
      <w:szCs w:val="20"/>
    </w:rPr>
  </w:style>
  <w:style w:type="paragraph" w:styleId="NormalWeb">
    <w:name w:val="Normal (Web)"/>
    <w:basedOn w:val="Normal"/>
    <w:uiPriority w:val="99"/>
    <w:semiHidden/>
    <w:unhideWhenUsed/>
    <w:rsid w:val="008C7B52"/>
    <w:pPr>
      <w:spacing w:before="100" w:beforeAutospacing="1" w:after="100" w:afterAutospacing="1"/>
    </w:pPr>
    <w:rPr>
      <w:rFonts w:ascii="Times" w:hAnsi="Times" w:cs="Times New Roman"/>
      <w:color w:val="auto"/>
      <w:sz w:val="20"/>
      <w:szCs w:val="20"/>
    </w:rPr>
  </w:style>
  <w:style w:type="character" w:customStyle="1" w:styleId="apple-converted-space">
    <w:name w:val="apple-converted-space"/>
    <w:basedOn w:val="DefaultParagraphFont"/>
    <w:rsid w:val="008C7B52"/>
  </w:style>
  <w:style w:type="paragraph" w:customStyle="1" w:styleId="BasicParagraph">
    <w:name w:val="[Basic Paragraph]"/>
    <w:basedOn w:val="Normal"/>
    <w:uiPriority w:val="99"/>
    <w:rsid w:val="00C341FC"/>
    <w:pPr>
      <w:widowControl w:val="0"/>
      <w:autoSpaceDE w:val="0"/>
      <w:autoSpaceDN w:val="0"/>
      <w:adjustRightInd w:val="0"/>
      <w:spacing w:line="288" w:lineRule="auto"/>
      <w:textAlignment w:val="center"/>
    </w:pPr>
    <w:rPr>
      <w:rFonts w:ascii="MinionPro-Regular" w:hAnsi="MinionPro-Regular" w:cs="MinionPro-Regular"/>
      <w:color w:val="000000"/>
      <w:sz w:val="24"/>
    </w:rPr>
  </w:style>
  <w:style w:type="paragraph" w:styleId="Subtitle">
    <w:name w:val="Subtitle"/>
    <w:aliases w:val="CVS small print"/>
    <w:basedOn w:val="Normal"/>
    <w:next w:val="Normal"/>
    <w:link w:val="SubtitleChar"/>
    <w:uiPriority w:val="11"/>
    <w:qFormat/>
    <w:rsid w:val="00D36499"/>
    <w:pPr>
      <w:numPr>
        <w:ilvl w:val="1"/>
      </w:numPr>
    </w:pPr>
    <w:rPr>
      <w:rFonts w:ascii="Roboto Light" w:eastAsiaTheme="majorEastAsia" w:hAnsi="Roboto Light" w:cstheme="majorBidi"/>
      <w:color w:val="404040" w:themeColor="text1" w:themeTint="BF"/>
      <w:sz w:val="12"/>
      <w:szCs w:val="12"/>
    </w:rPr>
  </w:style>
  <w:style w:type="character" w:customStyle="1" w:styleId="SubtitleChar">
    <w:name w:val="Subtitle Char"/>
    <w:aliases w:val="CVS small print Char"/>
    <w:basedOn w:val="DefaultParagraphFont"/>
    <w:link w:val="Subtitle"/>
    <w:uiPriority w:val="11"/>
    <w:rsid w:val="00D36499"/>
    <w:rPr>
      <w:rFonts w:ascii="Roboto Light" w:eastAsiaTheme="majorEastAsia" w:hAnsi="Roboto Light" w:cstheme="majorBidi"/>
      <w:color w:val="404040" w:themeColor="text1" w:themeTint="BF"/>
      <w:sz w:val="12"/>
      <w:szCs w:val="12"/>
    </w:rPr>
  </w:style>
  <w:style w:type="character" w:styleId="PlaceholderText">
    <w:name w:val="Placeholder Text"/>
    <w:basedOn w:val="DefaultParagraphFont"/>
    <w:uiPriority w:val="99"/>
    <w:semiHidden/>
    <w:rsid w:val="00CE467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209900">
      <w:bodyDiv w:val="1"/>
      <w:marLeft w:val="0"/>
      <w:marRight w:val="0"/>
      <w:marTop w:val="0"/>
      <w:marBottom w:val="0"/>
      <w:divBdr>
        <w:top w:val="none" w:sz="0" w:space="0" w:color="auto"/>
        <w:left w:val="none" w:sz="0" w:space="0" w:color="auto"/>
        <w:bottom w:val="none" w:sz="0" w:space="0" w:color="auto"/>
        <w:right w:val="none" w:sz="0" w:space="0" w:color="auto"/>
      </w:divBdr>
    </w:div>
    <w:div w:id="88741533">
      <w:bodyDiv w:val="1"/>
      <w:marLeft w:val="0"/>
      <w:marRight w:val="0"/>
      <w:marTop w:val="0"/>
      <w:marBottom w:val="0"/>
      <w:divBdr>
        <w:top w:val="none" w:sz="0" w:space="0" w:color="auto"/>
        <w:left w:val="none" w:sz="0" w:space="0" w:color="auto"/>
        <w:bottom w:val="none" w:sz="0" w:space="0" w:color="auto"/>
        <w:right w:val="none" w:sz="0" w:space="0" w:color="auto"/>
      </w:divBdr>
    </w:div>
    <w:div w:id="99110514">
      <w:bodyDiv w:val="1"/>
      <w:marLeft w:val="0"/>
      <w:marRight w:val="0"/>
      <w:marTop w:val="0"/>
      <w:marBottom w:val="0"/>
      <w:divBdr>
        <w:top w:val="none" w:sz="0" w:space="0" w:color="auto"/>
        <w:left w:val="none" w:sz="0" w:space="0" w:color="auto"/>
        <w:bottom w:val="none" w:sz="0" w:space="0" w:color="auto"/>
        <w:right w:val="none" w:sz="0" w:space="0" w:color="auto"/>
      </w:divBdr>
    </w:div>
    <w:div w:id="121005292">
      <w:bodyDiv w:val="1"/>
      <w:marLeft w:val="0"/>
      <w:marRight w:val="0"/>
      <w:marTop w:val="0"/>
      <w:marBottom w:val="0"/>
      <w:divBdr>
        <w:top w:val="none" w:sz="0" w:space="0" w:color="auto"/>
        <w:left w:val="none" w:sz="0" w:space="0" w:color="auto"/>
        <w:bottom w:val="none" w:sz="0" w:space="0" w:color="auto"/>
        <w:right w:val="none" w:sz="0" w:space="0" w:color="auto"/>
      </w:divBdr>
    </w:div>
    <w:div w:id="166990113">
      <w:bodyDiv w:val="1"/>
      <w:marLeft w:val="0"/>
      <w:marRight w:val="0"/>
      <w:marTop w:val="0"/>
      <w:marBottom w:val="0"/>
      <w:divBdr>
        <w:top w:val="none" w:sz="0" w:space="0" w:color="auto"/>
        <w:left w:val="none" w:sz="0" w:space="0" w:color="auto"/>
        <w:bottom w:val="none" w:sz="0" w:space="0" w:color="auto"/>
        <w:right w:val="none" w:sz="0" w:space="0" w:color="auto"/>
      </w:divBdr>
      <w:divsChild>
        <w:div w:id="1847012328">
          <w:marLeft w:val="0"/>
          <w:marRight w:val="0"/>
          <w:marTop w:val="0"/>
          <w:marBottom w:val="0"/>
          <w:divBdr>
            <w:top w:val="none" w:sz="0" w:space="0" w:color="auto"/>
            <w:left w:val="none" w:sz="0" w:space="0" w:color="auto"/>
            <w:bottom w:val="none" w:sz="0" w:space="0" w:color="auto"/>
            <w:right w:val="none" w:sz="0" w:space="0" w:color="auto"/>
          </w:divBdr>
        </w:div>
      </w:divsChild>
    </w:div>
    <w:div w:id="178588359">
      <w:bodyDiv w:val="1"/>
      <w:marLeft w:val="0"/>
      <w:marRight w:val="0"/>
      <w:marTop w:val="0"/>
      <w:marBottom w:val="0"/>
      <w:divBdr>
        <w:top w:val="none" w:sz="0" w:space="0" w:color="auto"/>
        <w:left w:val="none" w:sz="0" w:space="0" w:color="auto"/>
        <w:bottom w:val="none" w:sz="0" w:space="0" w:color="auto"/>
        <w:right w:val="none" w:sz="0" w:space="0" w:color="auto"/>
      </w:divBdr>
    </w:div>
    <w:div w:id="182014875">
      <w:bodyDiv w:val="1"/>
      <w:marLeft w:val="0"/>
      <w:marRight w:val="0"/>
      <w:marTop w:val="0"/>
      <w:marBottom w:val="0"/>
      <w:divBdr>
        <w:top w:val="none" w:sz="0" w:space="0" w:color="auto"/>
        <w:left w:val="none" w:sz="0" w:space="0" w:color="auto"/>
        <w:bottom w:val="none" w:sz="0" w:space="0" w:color="auto"/>
        <w:right w:val="none" w:sz="0" w:space="0" w:color="auto"/>
      </w:divBdr>
    </w:div>
    <w:div w:id="253394300">
      <w:bodyDiv w:val="1"/>
      <w:marLeft w:val="0"/>
      <w:marRight w:val="0"/>
      <w:marTop w:val="0"/>
      <w:marBottom w:val="0"/>
      <w:divBdr>
        <w:top w:val="none" w:sz="0" w:space="0" w:color="auto"/>
        <w:left w:val="none" w:sz="0" w:space="0" w:color="auto"/>
        <w:bottom w:val="none" w:sz="0" w:space="0" w:color="auto"/>
        <w:right w:val="none" w:sz="0" w:space="0" w:color="auto"/>
      </w:divBdr>
    </w:div>
    <w:div w:id="289173564">
      <w:bodyDiv w:val="1"/>
      <w:marLeft w:val="0"/>
      <w:marRight w:val="0"/>
      <w:marTop w:val="0"/>
      <w:marBottom w:val="0"/>
      <w:divBdr>
        <w:top w:val="none" w:sz="0" w:space="0" w:color="auto"/>
        <w:left w:val="none" w:sz="0" w:space="0" w:color="auto"/>
        <w:bottom w:val="none" w:sz="0" w:space="0" w:color="auto"/>
        <w:right w:val="none" w:sz="0" w:space="0" w:color="auto"/>
      </w:divBdr>
    </w:div>
    <w:div w:id="296573023">
      <w:bodyDiv w:val="1"/>
      <w:marLeft w:val="0"/>
      <w:marRight w:val="0"/>
      <w:marTop w:val="0"/>
      <w:marBottom w:val="0"/>
      <w:divBdr>
        <w:top w:val="none" w:sz="0" w:space="0" w:color="auto"/>
        <w:left w:val="none" w:sz="0" w:space="0" w:color="auto"/>
        <w:bottom w:val="none" w:sz="0" w:space="0" w:color="auto"/>
        <w:right w:val="none" w:sz="0" w:space="0" w:color="auto"/>
      </w:divBdr>
    </w:div>
    <w:div w:id="344550944">
      <w:bodyDiv w:val="1"/>
      <w:marLeft w:val="0"/>
      <w:marRight w:val="0"/>
      <w:marTop w:val="0"/>
      <w:marBottom w:val="0"/>
      <w:divBdr>
        <w:top w:val="none" w:sz="0" w:space="0" w:color="auto"/>
        <w:left w:val="none" w:sz="0" w:space="0" w:color="auto"/>
        <w:bottom w:val="none" w:sz="0" w:space="0" w:color="auto"/>
        <w:right w:val="none" w:sz="0" w:space="0" w:color="auto"/>
      </w:divBdr>
      <w:divsChild>
        <w:div w:id="476803591">
          <w:marLeft w:val="0"/>
          <w:marRight w:val="0"/>
          <w:marTop w:val="0"/>
          <w:marBottom w:val="0"/>
          <w:divBdr>
            <w:top w:val="none" w:sz="0" w:space="0" w:color="auto"/>
            <w:left w:val="none" w:sz="0" w:space="0" w:color="auto"/>
            <w:bottom w:val="none" w:sz="0" w:space="0" w:color="auto"/>
            <w:right w:val="none" w:sz="0" w:space="0" w:color="auto"/>
          </w:divBdr>
        </w:div>
      </w:divsChild>
    </w:div>
    <w:div w:id="378940171">
      <w:bodyDiv w:val="1"/>
      <w:marLeft w:val="0"/>
      <w:marRight w:val="0"/>
      <w:marTop w:val="0"/>
      <w:marBottom w:val="0"/>
      <w:divBdr>
        <w:top w:val="none" w:sz="0" w:space="0" w:color="auto"/>
        <w:left w:val="none" w:sz="0" w:space="0" w:color="auto"/>
        <w:bottom w:val="none" w:sz="0" w:space="0" w:color="auto"/>
        <w:right w:val="none" w:sz="0" w:space="0" w:color="auto"/>
      </w:divBdr>
    </w:div>
    <w:div w:id="455754592">
      <w:bodyDiv w:val="1"/>
      <w:marLeft w:val="0"/>
      <w:marRight w:val="0"/>
      <w:marTop w:val="0"/>
      <w:marBottom w:val="0"/>
      <w:divBdr>
        <w:top w:val="none" w:sz="0" w:space="0" w:color="auto"/>
        <w:left w:val="none" w:sz="0" w:space="0" w:color="auto"/>
        <w:bottom w:val="none" w:sz="0" w:space="0" w:color="auto"/>
        <w:right w:val="none" w:sz="0" w:space="0" w:color="auto"/>
      </w:divBdr>
    </w:div>
    <w:div w:id="469398731">
      <w:bodyDiv w:val="1"/>
      <w:marLeft w:val="0"/>
      <w:marRight w:val="0"/>
      <w:marTop w:val="0"/>
      <w:marBottom w:val="0"/>
      <w:divBdr>
        <w:top w:val="none" w:sz="0" w:space="0" w:color="auto"/>
        <w:left w:val="none" w:sz="0" w:space="0" w:color="auto"/>
        <w:bottom w:val="none" w:sz="0" w:space="0" w:color="auto"/>
        <w:right w:val="none" w:sz="0" w:space="0" w:color="auto"/>
      </w:divBdr>
    </w:div>
    <w:div w:id="508298854">
      <w:bodyDiv w:val="1"/>
      <w:marLeft w:val="0"/>
      <w:marRight w:val="0"/>
      <w:marTop w:val="0"/>
      <w:marBottom w:val="0"/>
      <w:divBdr>
        <w:top w:val="none" w:sz="0" w:space="0" w:color="auto"/>
        <w:left w:val="none" w:sz="0" w:space="0" w:color="auto"/>
        <w:bottom w:val="none" w:sz="0" w:space="0" w:color="auto"/>
        <w:right w:val="none" w:sz="0" w:space="0" w:color="auto"/>
      </w:divBdr>
    </w:div>
    <w:div w:id="571475701">
      <w:bodyDiv w:val="1"/>
      <w:marLeft w:val="0"/>
      <w:marRight w:val="0"/>
      <w:marTop w:val="0"/>
      <w:marBottom w:val="0"/>
      <w:divBdr>
        <w:top w:val="none" w:sz="0" w:space="0" w:color="auto"/>
        <w:left w:val="none" w:sz="0" w:space="0" w:color="auto"/>
        <w:bottom w:val="none" w:sz="0" w:space="0" w:color="auto"/>
        <w:right w:val="none" w:sz="0" w:space="0" w:color="auto"/>
      </w:divBdr>
    </w:div>
    <w:div w:id="617614270">
      <w:bodyDiv w:val="1"/>
      <w:marLeft w:val="0"/>
      <w:marRight w:val="0"/>
      <w:marTop w:val="0"/>
      <w:marBottom w:val="0"/>
      <w:divBdr>
        <w:top w:val="none" w:sz="0" w:space="0" w:color="auto"/>
        <w:left w:val="none" w:sz="0" w:space="0" w:color="auto"/>
        <w:bottom w:val="none" w:sz="0" w:space="0" w:color="auto"/>
        <w:right w:val="none" w:sz="0" w:space="0" w:color="auto"/>
      </w:divBdr>
    </w:div>
    <w:div w:id="661860189">
      <w:bodyDiv w:val="1"/>
      <w:marLeft w:val="0"/>
      <w:marRight w:val="0"/>
      <w:marTop w:val="0"/>
      <w:marBottom w:val="0"/>
      <w:divBdr>
        <w:top w:val="none" w:sz="0" w:space="0" w:color="auto"/>
        <w:left w:val="none" w:sz="0" w:space="0" w:color="auto"/>
        <w:bottom w:val="none" w:sz="0" w:space="0" w:color="auto"/>
        <w:right w:val="none" w:sz="0" w:space="0" w:color="auto"/>
      </w:divBdr>
    </w:div>
    <w:div w:id="673723824">
      <w:bodyDiv w:val="1"/>
      <w:marLeft w:val="0"/>
      <w:marRight w:val="0"/>
      <w:marTop w:val="0"/>
      <w:marBottom w:val="0"/>
      <w:divBdr>
        <w:top w:val="none" w:sz="0" w:space="0" w:color="auto"/>
        <w:left w:val="none" w:sz="0" w:space="0" w:color="auto"/>
        <w:bottom w:val="none" w:sz="0" w:space="0" w:color="auto"/>
        <w:right w:val="none" w:sz="0" w:space="0" w:color="auto"/>
      </w:divBdr>
    </w:div>
    <w:div w:id="683090875">
      <w:bodyDiv w:val="1"/>
      <w:marLeft w:val="0"/>
      <w:marRight w:val="0"/>
      <w:marTop w:val="0"/>
      <w:marBottom w:val="0"/>
      <w:divBdr>
        <w:top w:val="none" w:sz="0" w:space="0" w:color="auto"/>
        <w:left w:val="none" w:sz="0" w:space="0" w:color="auto"/>
        <w:bottom w:val="none" w:sz="0" w:space="0" w:color="auto"/>
        <w:right w:val="none" w:sz="0" w:space="0" w:color="auto"/>
      </w:divBdr>
    </w:div>
    <w:div w:id="709305719">
      <w:bodyDiv w:val="1"/>
      <w:marLeft w:val="0"/>
      <w:marRight w:val="0"/>
      <w:marTop w:val="0"/>
      <w:marBottom w:val="0"/>
      <w:divBdr>
        <w:top w:val="none" w:sz="0" w:space="0" w:color="auto"/>
        <w:left w:val="none" w:sz="0" w:space="0" w:color="auto"/>
        <w:bottom w:val="none" w:sz="0" w:space="0" w:color="auto"/>
        <w:right w:val="none" w:sz="0" w:space="0" w:color="auto"/>
      </w:divBdr>
    </w:div>
    <w:div w:id="748497861">
      <w:bodyDiv w:val="1"/>
      <w:marLeft w:val="0"/>
      <w:marRight w:val="0"/>
      <w:marTop w:val="0"/>
      <w:marBottom w:val="0"/>
      <w:divBdr>
        <w:top w:val="none" w:sz="0" w:space="0" w:color="auto"/>
        <w:left w:val="none" w:sz="0" w:space="0" w:color="auto"/>
        <w:bottom w:val="none" w:sz="0" w:space="0" w:color="auto"/>
        <w:right w:val="none" w:sz="0" w:space="0" w:color="auto"/>
      </w:divBdr>
    </w:div>
    <w:div w:id="841966724">
      <w:bodyDiv w:val="1"/>
      <w:marLeft w:val="0"/>
      <w:marRight w:val="0"/>
      <w:marTop w:val="0"/>
      <w:marBottom w:val="0"/>
      <w:divBdr>
        <w:top w:val="none" w:sz="0" w:space="0" w:color="auto"/>
        <w:left w:val="none" w:sz="0" w:space="0" w:color="auto"/>
        <w:bottom w:val="none" w:sz="0" w:space="0" w:color="auto"/>
        <w:right w:val="none" w:sz="0" w:space="0" w:color="auto"/>
      </w:divBdr>
    </w:div>
    <w:div w:id="937297938">
      <w:bodyDiv w:val="1"/>
      <w:marLeft w:val="0"/>
      <w:marRight w:val="0"/>
      <w:marTop w:val="0"/>
      <w:marBottom w:val="0"/>
      <w:divBdr>
        <w:top w:val="none" w:sz="0" w:space="0" w:color="auto"/>
        <w:left w:val="none" w:sz="0" w:space="0" w:color="auto"/>
        <w:bottom w:val="none" w:sz="0" w:space="0" w:color="auto"/>
        <w:right w:val="none" w:sz="0" w:space="0" w:color="auto"/>
      </w:divBdr>
    </w:div>
    <w:div w:id="1097677148">
      <w:bodyDiv w:val="1"/>
      <w:marLeft w:val="0"/>
      <w:marRight w:val="0"/>
      <w:marTop w:val="0"/>
      <w:marBottom w:val="0"/>
      <w:divBdr>
        <w:top w:val="none" w:sz="0" w:space="0" w:color="auto"/>
        <w:left w:val="none" w:sz="0" w:space="0" w:color="auto"/>
        <w:bottom w:val="none" w:sz="0" w:space="0" w:color="auto"/>
        <w:right w:val="none" w:sz="0" w:space="0" w:color="auto"/>
      </w:divBdr>
    </w:div>
    <w:div w:id="1191722090">
      <w:bodyDiv w:val="1"/>
      <w:marLeft w:val="0"/>
      <w:marRight w:val="0"/>
      <w:marTop w:val="0"/>
      <w:marBottom w:val="0"/>
      <w:divBdr>
        <w:top w:val="none" w:sz="0" w:space="0" w:color="auto"/>
        <w:left w:val="none" w:sz="0" w:space="0" w:color="auto"/>
        <w:bottom w:val="none" w:sz="0" w:space="0" w:color="auto"/>
        <w:right w:val="none" w:sz="0" w:space="0" w:color="auto"/>
      </w:divBdr>
    </w:div>
    <w:div w:id="1204168584">
      <w:bodyDiv w:val="1"/>
      <w:marLeft w:val="0"/>
      <w:marRight w:val="0"/>
      <w:marTop w:val="0"/>
      <w:marBottom w:val="0"/>
      <w:divBdr>
        <w:top w:val="none" w:sz="0" w:space="0" w:color="auto"/>
        <w:left w:val="none" w:sz="0" w:space="0" w:color="auto"/>
        <w:bottom w:val="none" w:sz="0" w:space="0" w:color="auto"/>
        <w:right w:val="none" w:sz="0" w:space="0" w:color="auto"/>
      </w:divBdr>
    </w:div>
    <w:div w:id="1238907485">
      <w:bodyDiv w:val="1"/>
      <w:marLeft w:val="0"/>
      <w:marRight w:val="0"/>
      <w:marTop w:val="0"/>
      <w:marBottom w:val="0"/>
      <w:divBdr>
        <w:top w:val="none" w:sz="0" w:space="0" w:color="auto"/>
        <w:left w:val="none" w:sz="0" w:space="0" w:color="auto"/>
        <w:bottom w:val="none" w:sz="0" w:space="0" w:color="auto"/>
        <w:right w:val="none" w:sz="0" w:space="0" w:color="auto"/>
      </w:divBdr>
    </w:div>
    <w:div w:id="1279220672">
      <w:bodyDiv w:val="1"/>
      <w:marLeft w:val="0"/>
      <w:marRight w:val="0"/>
      <w:marTop w:val="0"/>
      <w:marBottom w:val="0"/>
      <w:divBdr>
        <w:top w:val="none" w:sz="0" w:space="0" w:color="auto"/>
        <w:left w:val="none" w:sz="0" w:space="0" w:color="auto"/>
        <w:bottom w:val="none" w:sz="0" w:space="0" w:color="auto"/>
        <w:right w:val="none" w:sz="0" w:space="0" w:color="auto"/>
      </w:divBdr>
    </w:div>
    <w:div w:id="1293319411">
      <w:bodyDiv w:val="1"/>
      <w:marLeft w:val="0"/>
      <w:marRight w:val="0"/>
      <w:marTop w:val="0"/>
      <w:marBottom w:val="0"/>
      <w:divBdr>
        <w:top w:val="none" w:sz="0" w:space="0" w:color="auto"/>
        <w:left w:val="none" w:sz="0" w:space="0" w:color="auto"/>
        <w:bottom w:val="none" w:sz="0" w:space="0" w:color="auto"/>
        <w:right w:val="none" w:sz="0" w:space="0" w:color="auto"/>
      </w:divBdr>
    </w:div>
    <w:div w:id="1307930863">
      <w:bodyDiv w:val="1"/>
      <w:marLeft w:val="0"/>
      <w:marRight w:val="0"/>
      <w:marTop w:val="0"/>
      <w:marBottom w:val="0"/>
      <w:divBdr>
        <w:top w:val="none" w:sz="0" w:space="0" w:color="auto"/>
        <w:left w:val="none" w:sz="0" w:space="0" w:color="auto"/>
        <w:bottom w:val="none" w:sz="0" w:space="0" w:color="auto"/>
        <w:right w:val="none" w:sz="0" w:space="0" w:color="auto"/>
      </w:divBdr>
    </w:div>
    <w:div w:id="1325622356">
      <w:bodyDiv w:val="1"/>
      <w:marLeft w:val="0"/>
      <w:marRight w:val="0"/>
      <w:marTop w:val="0"/>
      <w:marBottom w:val="0"/>
      <w:divBdr>
        <w:top w:val="none" w:sz="0" w:space="0" w:color="auto"/>
        <w:left w:val="none" w:sz="0" w:space="0" w:color="auto"/>
        <w:bottom w:val="none" w:sz="0" w:space="0" w:color="auto"/>
        <w:right w:val="none" w:sz="0" w:space="0" w:color="auto"/>
      </w:divBdr>
    </w:div>
    <w:div w:id="1341086311">
      <w:bodyDiv w:val="1"/>
      <w:marLeft w:val="0"/>
      <w:marRight w:val="0"/>
      <w:marTop w:val="0"/>
      <w:marBottom w:val="0"/>
      <w:divBdr>
        <w:top w:val="none" w:sz="0" w:space="0" w:color="auto"/>
        <w:left w:val="none" w:sz="0" w:space="0" w:color="auto"/>
        <w:bottom w:val="none" w:sz="0" w:space="0" w:color="auto"/>
        <w:right w:val="none" w:sz="0" w:space="0" w:color="auto"/>
      </w:divBdr>
    </w:div>
    <w:div w:id="1362976208">
      <w:bodyDiv w:val="1"/>
      <w:marLeft w:val="0"/>
      <w:marRight w:val="0"/>
      <w:marTop w:val="0"/>
      <w:marBottom w:val="0"/>
      <w:divBdr>
        <w:top w:val="none" w:sz="0" w:space="0" w:color="auto"/>
        <w:left w:val="none" w:sz="0" w:space="0" w:color="auto"/>
        <w:bottom w:val="none" w:sz="0" w:space="0" w:color="auto"/>
        <w:right w:val="none" w:sz="0" w:space="0" w:color="auto"/>
      </w:divBdr>
    </w:div>
    <w:div w:id="1391420011">
      <w:bodyDiv w:val="1"/>
      <w:marLeft w:val="0"/>
      <w:marRight w:val="0"/>
      <w:marTop w:val="0"/>
      <w:marBottom w:val="0"/>
      <w:divBdr>
        <w:top w:val="none" w:sz="0" w:space="0" w:color="auto"/>
        <w:left w:val="none" w:sz="0" w:space="0" w:color="auto"/>
        <w:bottom w:val="none" w:sz="0" w:space="0" w:color="auto"/>
        <w:right w:val="none" w:sz="0" w:space="0" w:color="auto"/>
      </w:divBdr>
    </w:div>
    <w:div w:id="1453474125">
      <w:bodyDiv w:val="1"/>
      <w:marLeft w:val="0"/>
      <w:marRight w:val="0"/>
      <w:marTop w:val="0"/>
      <w:marBottom w:val="0"/>
      <w:divBdr>
        <w:top w:val="none" w:sz="0" w:space="0" w:color="auto"/>
        <w:left w:val="none" w:sz="0" w:space="0" w:color="auto"/>
        <w:bottom w:val="none" w:sz="0" w:space="0" w:color="auto"/>
        <w:right w:val="none" w:sz="0" w:space="0" w:color="auto"/>
      </w:divBdr>
    </w:div>
    <w:div w:id="1527331897">
      <w:bodyDiv w:val="1"/>
      <w:marLeft w:val="0"/>
      <w:marRight w:val="0"/>
      <w:marTop w:val="0"/>
      <w:marBottom w:val="0"/>
      <w:divBdr>
        <w:top w:val="none" w:sz="0" w:space="0" w:color="auto"/>
        <w:left w:val="none" w:sz="0" w:space="0" w:color="auto"/>
        <w:bottom w:val="none" w:sz="0" w:space="0" w:color="auto"/>
        <w:right w:val="none" w:sz="0" w:space="0" w:color="auto"/>
      </w:divBdr>
    </w:div>
    <w:div w:id="1529682572">
      <w:bodyDiv w:val="1"/>
      <w:marLeft w:val="0"/>
      <w:marRight w:val="0"/>
      <w:marTop w:val="0"/>
      <w:marBottom w:val="0"/>
      <w:divBdr>
        <w:top w:val="none" w:sz="0" w:space="0" w:color="auto"/>
        <w:left w:val="none" w:sz="0" w:space="0" w:color="auto"/>
        <w:bottom w:val="none" w:sz="0" w:space="0" w:color="auto"/>
        <w:right w:val="none" w:sz="0" w:space="0" w:color="auto"/>
      </w:divBdr>
    </w:div>
    <w:div w:id="1566573555">
      <w:bodyDiv w:val="1"/>
      <w:marLeft w:val="0"/>
      <w:marRight w:val="0"/>
      <w:marTop w:val="0"/>
      <w:marBottom w:val="0"/>
      <w:divBdr>
        <w:top w:val="none" w:sz="0" w:space="0" w:color="auto"/>
        <w:left w:val="none" w:sz="0" w:space="0" w:color="auto"/>
        <w:bottom w:val="none" w:sz="0" w:space="0" w:color="auto"/>
        <w:right w:val="none" w:sz="0" w:space="0" w:color="auto"/>
      </w:divBdr>
    </w:div>
    <w:div w:id="1593470611">
      <w:bodyDiv w:val="1"/>
      <w:marLeft w:val="0"/>
      <w:marRight w:val="0"/>
      <w:marTop w:val="0"/>
      <w:marBottom w:val="0"/>
      <w:divBdr>
        <w:top w:val="none" w:sz="0" w:space="0" w:color="auto"/>
        <w:left w:val="none" w:sz="0" w:space="0" w:color="auto"/>
        <w:bottom w:val="none" w:sz="0" w:space="0" w:color="auto"/>
        <w:right w:val="none" w:sz="0" w:space="0" w:color="auto"/>
      </w:divBdr>
    </w:div>
    <w:div w:id="1734962517">
      <w:bodyDiv w:val="1"/>
      <w:marLeft w:val="0"/>
      <w:marRight w:val="0"/>
      <w:marTop w:val="0"/>
      <w:marBottom w:val="0"/>
      <w:divBdr>
        <w:top w:val="none" w:sz="0" w:space="0" w:color="auto"/>
        <w:left w:val="none" w:sz="0" w:space="0" w:color="auto"/>
        <w:bottom w:val="none" w:sz="0" w:space="0" w:color="auto"/>
        <w:right w:val="none" w:sz="0" w:space="0" w:color="auto"/>
      </w:divBdr>
    </w:div>
    <w:div w:id="1779985378">
      <w:bodyDiv w:val="1"/>
      <w:marLeft w:val="0"/>
      <w:marRight w:val="0"/>
      <w:marTop w:val="0"/>
      <w:marBottom w:val="0"/>
      <w:divBdr>
        <w:top w:val="none" w:sz="0" w:space="0" w:color="auto"/>
        <w:left w:val="none" w:sz="0" w:space="0" w:color="auto"/>
        <w:bottom w:val="none" w:sz="0" w:space="0" w:color="auto"/>
        <w:right w:val="none" w:sz="0" w:space="0" w:color="auto"/>
      </w:divBdr>
    </w:div>
    <w:div w:id="1799101952">
      <w:bodyDiv w:val="1"/>
      <w:marLeft w:val="0"/>
      <w:marRight w:val="0"/>
      <w:marTop w:val="0"/>
      <w:marBottom w:val="0"/>
      <w:divBdr>
        <w:top w:val="none" w:sz="0" w:space="0" w:color="auto"/>
        <w:left w:val="none" w:sz="0" w:space="0" w:color="auto"/>
        <w:bottom w:val="none" w:sz="0" w:space="0" w:color="auto"/>
        <w:right w:val="none" w:sz="0" w:space="0" w:color="auto"/>
      </w:divBdr>
    </w:div>
    <w:div w:id="1821995362">
      <w:bodyDiv w:val="1"/>
      <w:marLeft w:val="0"/>
      <w:marRight w:val="0"/>
      <w:marTop w:val="0"/>
      <w:marBottom w:val="0"/>
      <w:divBdr>
        <w:top w:val="none" w:sz="0" w:space="0" w:color="auto"/>
        <w:left w:val="none" w:sz="0" w:space="0" w:color="auto"/>
        <w:bottom w:val="none" w:sz="0" w:space="0" w:color="auto"/>
        <w:right w:val="none" w:sz="0" w:space="0" w:color="auto"/>
      </w:divBdr>
    </w:div>
    <w:div w:id="1848596008">
      <w:bodyDiv w:val="1"/>
      <w:marLeft w:val="0"/>
      <w:marRight w:val="0"/>
      <w:marTop w:val="0"/>
      <w:marBottom w:val="0"/>
      <w:divBdr>
        <w:top w:val="none" w:sz="0" w:space="0" w:color="auto"/>
        <w:left w:val="none" w:sz="0" w:space="0" w:color="auto"/>
        <w:bottom w:val="none" w:sz="0" w:space="0" w:color="auto"/>
        <w:right w:val="none" w:sz="0" w:space="0" w:color="auto"/>
      </w:divBdr>
    </w:div>
    <w:div w:id="1909654164">
      <w:bodyDiv w:val="1"/>
      <w:marLeft w:val="0"/>
      <w:marRight w:val="0"/>
      <w:marTop w:val="0"/>
      <w:marBottom w:val="0"/>
      <w:divBdr>
        <w:top w:val="none" w:sz="0" w:space="0" w:color="auto"/>
        <w:left w:val="none" w:sz="0" w:space="0" w:color="auto"/>
        <w:bottom w:val="none" w:sz="0" w:space="0" w:color="auto"/>
        <w:right w:val="none" w:sz="0" w:space="0" w:color="auto"/>
      </w:divBdr>
    </w:div>
    <w:div w:id="1953975328">
      <w:bodyDiv w:val="1"/>
      <w:marLeft w:val="0"/>
      <w:marRight w:val="0"/>
      <w:marTop w:val="0"/>
      <w:marBottom w:val="0"/>
      <w:divBdr>
        <w:top w:val="none" w:sz="0" w:space="0" w:color="auto"/>
        <w:left w:val="none" w:sz="0" w:space="0" w:color="auto"/>
        <w:bottom w:val="none" w:sz="0" w:space="0" w:color="auto"/>
        <w:right w:val="none" w:sz="0" w:space="0" w:color="auto"/>
      </w:divBdr>
    </w:div>
    <w:div w:id="1965499981">
      <w:bodyDiv w:val="1"/>
      <w:marLeft w:val="0"/>
      <w:marRight w:val="0"/>
      <w:marTop w:val="0"/>
      <w:marBottom w:val="0"/>
      <w:divBdr>
        <w:top w:val="none" w:sz="0" w:space="0" w:color="auto"/>
        <w:left w:val="none" w:sz="0" w:space="0" w:color="auto"/>
        <w:bottom w:val="none" w:sz="0" w:space="0" w:color="auto"/>
        <w:right w:val="none" w:sz="0" w:space="0" w:color="auto"/>
      </w:divBdr>
    </w:div>
    <w:div w:id="1968008482">
      <w:bodyDiv w:val="1"/>
      <w:marLeft w:val="0"/>
      <w:marRight w:val="0"/>
      <w:marTop w:val="0"/>
      <w:marBottom w:val="0"/>
      <w:divBdr>
        <w:top w:val="none" w:sz="0" w:space="0" w:color="auto"/>
        <w:left w:val="none" w:sz="0" w:space="0" w:color="auto"/>
        <w:bottom w:val="none" w:sz="0" w:space="0" w:color="auto"/>
        <w:right w:val="none" w:sz="0" w:space="0" w:color="auto"/>
      </w:divBdr>
    </w:div>
    <w:div w:id="2064063939">
      <w:bodyDiv w:val="1"/>
      <w:marLeft w:val="0"/>
      <w:marRight w:val="0"/>
      <w:marTop w:val="0"/>
      <w:marBottom w:val="0"/>
      <w:divBdr>
        <w:top w:val="none" w:sz="0" w:space="0" w:color="auto"/>
        <w:left w:val="none" w:sz="0" w:space="0" w:color="auto"/>
        <w:bottom w:val="none" w:sz="0" w:space="0" w:color="auto"/>
        <w:right w:val="none" w:sz="0" w:space="0" w:color="auto"/>
      </w:divBdr>
    </w:div>
    <w:div w:id="2087142276">
      <w:bodyDiv w:val="1"/>
      <w:marLeft w:val="0"/>
      <w:marRight w:val="0"/>
      <w:marTop w:val="0"/>
      <w:marBottom w:val="0"/>
      <w:divBdr>
        <w:top w:val="none" w:sz="0" w:space="0" w:color="auto"/>
        <w:left w:val="none" w:sz="0" w:space="0" w:color="auto"/>
        <w:bottom w:val="none" w:sz="0" w:space="0" w:color="auto"/>
        <w:right w:val="none" w:sz="0" w:space="0" w:color="auto"/>
      </w:divBdr>
    </w:div>
    <w:div w:id="2091002705">
      <w:bodyDiv w:val="1"/>
      <w:marLeft w:val="0"/>
      <w:marRight w:val="0"/>
      <w:marTop w:val="0"/>
      <w:marBottom w:val="0"/>
      <w:divBdr>
        <w:top w:val="none" w:sz="0" w:space="0" w:color="auto"/>
        <w:left w:val="none" w:sz="0" w:space="0" w:color="auto"/>
        <w:bottom w:val="none" w:sz="0" w:space="0" w:color="auto"/>
        <w:right w:val="none" w:sz="0" w:space="0" w:color="auto"/>
      </w:divBdr>
    </w:div>
    <w:div w:id="2102070383">
      <w:bodyDiv w:val="1"/>
      <w:marLeft w:val="0"/>
      <w:marRight w:val="0"/>
      <w:marTop w:val="0"/>
      <w:marBottom w:val="0"/>
      <w:divBdr>
        <w:top w:val="none" w:sz="0" w:space="0" w:color="auto"/>
        <w:left w:val="none" w:sz="0" w:space="0" w:color="auto"/>
        <w:bottom w:val="none" w:sz="0" w:space="0" w:color="auto"/>
        <w:right w:val="none" w:sz="0" w:space="0" w:color="auto"/>
      </w:divBdr>
    </w:div>
    <w:div w:id="213459148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DD64B93F42F4147B35D97916302F55A"/>
        <w:category>
          <w:name w:val="General"/>
          <w:gallery w:val="placeholder"/>
        </w:category>
        <w:types>
          <w:type w:val="bbPlcHdr"/>
        </w:types>
        <w:behaviors>
          <w:behavior w:val="content"/>
        </w:behaviors>
        <w:guid w:val="{D3A89D75-9F9C-A847-9E16-5827ACF009F1}"/>
      </w:docPartPr>
      <w:docPartBody>
        <w:p w14:paraId="4CB88976" w14:textId="77777777" w:rsidR="00B94AD7" w:rsidRDefault="00B94AD7" w:rsidP="00B94AD7">
          <w:pPr>
            <w:pStyle w:val="6DD64B93F42F4147B35D97916302F55A"/>
          </w:pPr>
          <w:r>
            <w:t>[Type text]</w:t>
          </w:r>
        </w:p>
      </w:docPartBody>
    </w:docPart>
    <w:docPart>
      <w:docPartPr>
        <w:name w:val="F8D0FF04429EDF4FA54A14C140BFC452"/>
        <w:category>
          <w:name w:val="General"/>
          <w:gallery w:val="placeholder"/>
        </w:category>
        <w:types>
          <w:type w:val="bbPlcHdr"/>
        </w:types>
        <w:behaviors>
          <w:behavior w:val="content"/>
        </w:behaviors>
        <w:guid w:val="{DDAE1D54-FFDF-8E4D-A3FA-B754742A146D}"/>
      </w:docPartPr>
      <w:docPartBody>
        <w:p w14:paraId="4CB88977" w14:textId="77777777" w:rsidR="00B94AD7" w:rsidRDefault="00B94AD7" w:rsidP="00B94AD7">
          <w:pPr>
            <w:pStyle w:val="F8D0FF04429EDF4FA54A14C140BFC452"/>
          </w:pPr>
          <w:r>
            <w:t>[Type text]</w:t>
          </w:r>
        </w:p>
      </w:docPartBody>
    </w:docPart>
    <w:docPart>
      <w:docPartPr>
        <w:name w:val="4ABD5B31BCCA4A40B8FB933ED45AB277"/>
        <w:category>
          <w:name w:val="General"/>
          <w:gallery w:val="placeholder"/>
        </w:category>
        <w:types>
          <w:type w:val="bbPlcHdr"/>
        </w:types>
        <w:behaviors>
          <w:behavior w:val="content"/>
        </w:behaviors>
        <w:guid w:val="{AF1E0FE9-BF90-2D44-957E-4622F324A081}"/>
      </w:docPartPr>
      <w:docPartBody>
        <w:p w14:paraId="4CB88978" w14:textId="77777777" w:rsidR="00B94AD7" w:rsidRDefault="00B94AD7" w:rsidP="00B94AD7">
          <w:pPr>
            <w:pStyle w:val="4ABD5B31BCCA4A40B8FB933ED45AB277"/>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ucida Grande">
    <w:charset w:val="00"/>
    <w:family w:val="auto"/>
    <w:pitch w:val="variable"/>
    <w:sig w:usb0="E1000AEF" w:usb1="5000A1FF" w:usb2="00000000" w:usb3="00000000" w:csb0="000001BF" w:csb1="00000000"/>
  </w:font>
  <w:font w:name="ヒラギノ角ゴ Pro W3">
    <w:altName w:val="Times New Roman"/>
    <w:charset w:val="00"/>
    <w:family w:val="roman"/>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Open Sans SemiBold">
    <w:panose1 w:val="020B0706030804020204"/>
    <w:charset w:val="00"/>
    <w:family w:val="swiss"/>
    <w:pitch w:val="variable"/>
    <w:sig w:usb0="E00002EF" w:usb1="4000205B" w:usb2="00000028" w:usb3="00000000" w:csb0="0000019F" w:csb1="00000000"/>
  </w:font>
  <w:font w:name="Roboto Light">
    <w:panose1 w:val="02000000000000000000"/>
    <w:charset w:val="00"/>
    <w:family w:val="auto"/>
    <w:pitch w:val="variable"/>
    <w:sig w:usb0="E00002FF" w:usb1="5000205B" w:usb2="0000002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Open Sans Light">
    <w:panose1 w:val="020B0306030504020204"/>
    <w:charset w:val="00"/>
    <w:family w:val="swiss"/>
    <w:pitch w:val="variable"/>
    <w:sig w:usb0="E00002EF" w:usb1="4000205B" w:usb2="00000028" w:usb3="00000000" w:csb0="0000019F" w:csb1="00000000"/>
  </w:font>
  <w:font w:name="Times">
    <w:altName w:val="Times New Roman"/>
    <w:panose1 w:val="02020603050405020304"/>
    <w:charset w:val="00"/>
    <w:family w:val="roman"/>
    <w:pitch w:val="variable"/>
    <w:sig w:usb0="E0002EFF" w:usb1="C000785B" w:usb2="00000009" w:usb3="00000000" w:csb0="000001FF" w:csb1="00000000"/>
  </w:font>
  <w:font w:name="MinionPro-Regular">
    <w:altName w:val="Minion Pro"/>
    <w:panose1 w:val="00000000000000000000"/>
    <w:charset w:val="4D"/>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4AD7"/>
    <w:rsid w:val="000E21C7"/>
    <w:rsid w:val="00406EAE"/>
    <w:rsid w:val="00B94AD7"/>
    <w:rsid w:val="00F756C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CB88976"/>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DD64B93F42F4147B35D97916302F55A">
    <w:name w:val="6DD64B93F42F4147B35D97916302F55A"/>
    <w:rsid w:val="00B94AD7"/>
  </w:style>
  <w:style w:type="paragraph" w:customStyle="1" w:styleId="F8D0FF04429EDF4FA54A14C140BFC452">
    <w:name w:val="F8D0FF04429EDF4FA54A14C140BFC452"/>
    <w:rsid w:val="00B94AD7"/>
  </w:style>
  <w:style w:type="paragraph" w:customStyle="1" w:styleId="4ABD5B31BCCA4A40B8FB933ED45AB277">
    <w:name w:val="4ABD5B31BCCA4A40B8FB933ED45AB277"/>
    <w:rsid w:val="00B94AD7"/>
  </w:style>
  <w:style w:type="paragraph" w:customStyle="1" w:styleId="455A83D02269734FB66625703573CCC6">
    <w:name w:val="455A83D02269734FB66625703573CCC6"/>
    <w:rsid w:val="00B94AD7"/>
  </w:style>
  <w:style w:type="paragraph" w:customStyle="1" w:styleId="94AC8EEFFB8FE74D9DA96BB3D0DF47CA">
    <w:name w:val="94AC8EEFFB8FE74D9DA96BB3D0DF47CA"/>
    <w:rsid w:val="00B94AD7"/>
  </w:style>
  <w:style w:type="paragraph" w:customStyle="1" w:styleId="827E39F7A951A24DB99750D238AB24C4">
    <w:name w:val="827E39F7A951A24DB99750D238AB24C4"/>
    <w:rsid w:val="00B94AD7"/>
  </w:style>
  <w:style w:type="paragraph" w:customStyle="1" w:styleId="AF102007E5EBF54EB276406FFA375A7A">
    <w:name w:val="AF102007E5EBF54EB276406FFA375A7A"/>
    <w:rsid w:val="00B94AD7"/>
  </w:style>
  <w:style w:type="paragraph" w:customStyle="1" w:styleId="55EB36B4ADDC644F94CA01E95EABCFFA">
    <w:name w:val="55EB36B4ADDC644F94CA01E95EABCFFA"/>
    <w:rsid w:val="00B94AD7"/>
  </w:style>
  <w:style w:type="paragraph" w:customStyle="1" w:styleId="70D0D11C3FBCA4409B430D2F17387785">
    <w:name w:val="70D0D11C3FBCA4409B430D2F17387785"/>
    <w:rsid w:val="00B94AD7"/>
  </w:style>
  <w:style w:type="paragraph" w:customStyle="1" w:styleId="A425B20F476DC04DB34CAEB7BCE0F723">
    <w:name w:val="A425B20F476DC04DB34CAEB7BCE0F723"/>
    <w:rsid w:val="00B94AD7"/>
  </w:style>
  <w:style w:type="paragraph" w:customStyle="1" w:styleId="8481220947424045946493859B09980E">
    <w:name w:val="8481220947424045946493859B09980E"/>
    <w:rsid w:val="00B94AD7"/>
  </w:style>
  <w:style w:type="paragraph" w:customStyle="1" w:styleId="81BAB2FD02AE0F4DB416C8872FE7BBE5">
    <w:name w:val="81BAB2FD02AE0F4DB416C8872FE7BBE5"/>
    <w:rsid w:val="00B94AD7"/>
  </w:style>
  <w:style w:type="character" w:styleId="PlaceholderText">
    <w:name w:val="Placeholder Text"/>
    <w:basedOn w:val="DefaultParagraphFont"/>
    <w:uiPriority w:val="99"/>
    <w:semiHidden/>
    <w:rsid w:val="00F756C4"/>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DD64B93F42F4147B35D97916302F55A">
    <w:name w:val="6DD64B93F42F4147B35D97916302F55A"/>
    <w:rsid w:val="00B94AD7"/>
  </w:style>
  <w:style w:type="paragraph" w:customStyle="1" w:styleId="F8D0FF04429EDF4FA54A14C140BFC452">
    <w:name w:val="F8D0FF04429EDF4FA54A14C140BFC452"/>
    <w:rsid w:val="00B94AD7"/>
  </w:style>
  <w:style w:type="paragraph" w:customStyle="1" w:styleId="4ABD5B31BCCA4A40B8FB933ED45AB277">
    <w:name w:val="4ABD5B31BCCA4A40B8FB933ED45AB277"/>
    <w:rsid w:val="00B94AD7"/>
  </w:style>
  <w:style w:type="paragraph" w:customStyle="1" w:styleId="455A83D02269734FB66625703573CCC6">
    <w:name w:val="455A83D02269734FB66625703573CCC6"/>
    <w:rsid w:val="00B94AD7"/>
  </w:style>
  <w:style w:type="paragraph" w:customStyle="1" w:styleId="94AC8EEFFB8FE74D9DA96BB3D0DF47CA">
    <w:name w:val="94AC8EEFFB8FE74D9DA96BB3D0DF47CA"/>
    <w:rsid w:val="00B94AD7"/>
  </w:style>
  <w:style w:type="paragraph" w:customStyle="1" w:styleId="827E39F7A951A24DB99750D238AB24C4">
    <w:name w:val="827E39F7A951A24DB99750D238AB24C4"/>
    <w:rsid w:val="00B94AD7"/>
  </w:style>
  <w:style w:type="paragraph" w:customStyle="1" w:styleId="AF102007E5EBF54EB276406FFA375A7A">
    <w:name w:val="AF102007E5EBF54EB276406FFA375A7A"/>
    <w:rsid w:val="00B94AD7"/>
  </w:style>
  <w:style w:type="paragraph" w:customStyle="1" w:styleId="55EB36B4ADDC644F94CA01E95EABCFFA">
    <w:name w:val="55EB36B4ADDC644F94CA01E95EABCFFA"/>
    <w:rsid w:val="00B94AD7"/>
  </w:style>
  <w:style w:type="paragraph" w:customStyle="1" w:styleId="70D0D11C3FBCA4409B430D2F17387785">
    <w:name w:val="70D0D11C3FBCA4409B430D2F17387785"/>
    <w:rsid w:val="00B94AD7"/>
  </w:style>
  <w:style w:type="paragraph" w:customStyle="1" w:styleId="A425B20F476DC04DB34CAEB7BCE0F723">
    <w:name w:val="A425B20F476DC04DB34CAEB7BCE0F723"/>
    <w:rsid w:val="00B94AD7"/>
  </w:style>
  <w:style w:type="paragraph" w:customStyle="1" w:styleId="8481220947424045946493859B09980E">
    <w:name w:val="8481220947424045946493859B09980E"/>
    <w:rsid w:val="00B94AD7"/>
  </w:style>
  <w:style w:type="paragraph" w:customStyle="1" w:styleId="81BAB2FD02AE0F4DB416C8872FE7BBE5">
    <w:name w:val="81BAB2FD02AE0F4DB416C8872FE7BBE5"/>
    <w:rsid w:val="00B94AD7"/>
  </w:style>
  <w:style w:type="character" w:styleId="PlaceholderText">
    <w:name w:val="Placeholder Text"/>
    <w:basedOn w:val="DefaultParagraphFont"/>
    <w:uiPriority w:val="99"/>
    <w:semiHidden/>
    <w:rsid w:val="00F756C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C40F5BB08DDAD4485F8E200765FF021" ma:contentTypeVersion="7" ma:contentTypeDescription="Create a new document." ma:contentTypeScope="" ma:versionID="d580a5200190313afa8762bab67332c2">
  <xsd:schema xmlns:xsd="http://www.w3.org/2001/XMLSchema" xmlns:xs="http://www.w3.org/2001/XMLSchema" xmlns:p="http://schemas.microsoft.com/office/2006/metadata/properties" xmlns:ns2="8a1d6b99-d57d-49b9-8f83-287a2f6c8a63" xmlns:ns3="e0292a7f-59be-43db-b41b-df7de562ea4b" targetNamespace="http://schemas.microsoft.com/office/2006/metadata/properties" ma:root="true" ma:fieldsID="efc7f1541bff94d11517571a69240ed5" ns2:_="" ns3:_="">
    <xsd:import namespace="8a1d6b99-d57d-49b9-8f83-287a2f6c8a63"/>
    <xsd:import namespace="e0292a7f-59be-43db-b41b-df7de562ea4b"/>
    <xsd:element name="properties">
      <xsd:complexType>
        <xsd:sequence>
          <xsd:element name="documentManagement">
            <xsd:complexType>
              <xsd:all>
                <xsd:element ref="ns2:SharedWithUsers" minOccurs="0"/>
                <xsd:element ref="ns2:SharingHintHash" minOccurs="0"/>
                <xsd:element ref="ns2:SharedWithDetails" minOccurs="0"/>
                <xsd:element ref="ns2:LastSharedByUser" minOccurs="0"/>
                <xsd:element ref="ns2:LastSharedByTime"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a1d6b99-d57d-49b9-8f83-287a2f6c8a63"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element name="SharedWithDetails" ma:index="10" nillable="true" ma:displayName="Shared With Details" ma:description="" ma:internalName="SharedWithDetails" ma:readOnly="true">
      <xsd:simpleType>
        <xsd:restriction base="dms:Note">
          <xsd:maxLength value="255"/>
        </xsd:restriction>
      </xsd:simpleType>
    </xsd:element>
    <xsd:element name="LastSharedByUser" ma:index="11" nillable="true" ma:displayName="Last Shared By User" ma:description="" ma:internalName="LastSharedByUser" ma:readOnly="true">
      <xsd:simpleType>
        <xsd:restriction base="dms:Note">
          <xsd:maxLength value="255"/>
        </xsd:restriction>
      </xsd:simpleType>
    </xsd:element>
    <xsd:element name="LastSharedByTime" ma:index="12"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e0292a7f-59be-43db-b41b-df7de562ea4b"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44BFE6-97B7-4515-A2E7-FB64D387530E}">
  <ds:schemaRefs>
    <ds:schemaRef ds:uri="http://schemas.microsoft.com/sharepoint/v3/contenttype/forms"/>
  </ds:schemaRefs>
</ds:datastoreItem>
</file>

<file path=customXml/itemProps2.xml><?xml version="1.0" encoding="utf-8"?>
<ds:datastoreItem xmlns:ds="http://schemas.openxmlformats.org/officeDocument/2006/customXml" ds:itemID="{D321CF42-FE34-4343-8028-380A676EB330}">
  <ds:schemaRefs>
    <ds:schemaRef ds:uri="e0292a7f-59be-43db-b41b-df7de562ea4b"/>
    <ds:schemaRef ds:uri="http://purl.org/dc/elements/1.1/"/>
    <ds:schemaRef ds:uri="http://schemas.openxmlformats.org/package/2006/metadata/core-properties"/>
    <ds:schemaRef ds:uri="http://schemas.microsoft.com/office/2006/documentManagement/types"/>
    <ds:schemaRef ds:uri="http://schemas.microsoft.com/office/infopath/2007/PartnerControls"/>
    <ds:schemaRef ds:uri="8a1d6b99-d57d-49b9-8f83-287a2f6c8a63"/>
    <ds:schemaRef ds:uri="http://schemas.microsoft.com/office/2006/metadata/properties"/>
    <ds:schemaRef ds:uri="http://www.w3.org/XML/1998/namespace"/>
    <ds:schemaRef ds:uri="http://purl.org/dc/dcmitype/"/>
    <ds:schemaRef ds:uri="http://purl.org/dc/terms/"/>
  </ds:schemaRefs>
</ds:datastoreItem>
</file>

<file path=customXml/itemProps3.xml><?xml version="1.0" encoding="utf-8"?>
<ds:datastoreItem xmlns:ds="http://schemas.openxmlformats.org/officeDocument/2006/customXml" ds:itemID="{1EABBFAD-2C6A-49F6-887F-A676F6D6F2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a1d6b99-d57d-49b9-8f83-287a2f6c8a63"/>
    <ds:schemaRef ds:uri="e0292a7f-59be-43db-b41b-df7de562ea4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512E449-CC3C-4B59-B87E-81A64A9A5D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477</Words>
  <Characters>2725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CVS Cheshire East</Company>
  <LinksUpToDate>false</LinksUpToDate>
  <CharactersWithSpaces>3196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Luisis</dc:creator>
  <cp:lastModifiedBy>Caroline O'Brien</cp:lastModifiedBy>
  <cp:revision>2</cp:revision>
  <cp:lastPrinted>2017-09-28T14:38:00Z</cp:lastPrinted>
  <dcterms:created xsi:type="dcterms:W3CDTF">2017-10-23T14:05:00Z</dcterms:created>
  <dcterms:modified xsi:type="dcterms:W3CDTF">2017-10-23T14:05:00Z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0x0101009C40F5BB08DDAD4485F8E200765FF021</vt:lpwstr>
  </property>
</Properties>
</file>